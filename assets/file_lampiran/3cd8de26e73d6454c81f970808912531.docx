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59A9E" w14:textId="77777777" w:rsidR="00545092" w:rsidRPr="00282758" w:rsidRDefault="00F41554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5DC2A289" wp14:editId="0EE2432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81100" cy="1092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B4F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                 </w:t>
      </w:r>
    </w:p>
    <w:p w14:paraId="63E97796" w14:textId="77777777" w:rsidR="00545092" w:rsidRPr="00282758" w:rsidRDefault="00545092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E9DADAE" w14:textId="77777777" w:rsidR="00545092" w:rsidRPr="00282758" w:rsidRDefault="00545092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21CAD2C" w14:textId="77777777" w:rsidR="00D37663" w:rsidRPr="00282758" w:rsidRDefault="00545092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                                         </w:t>
      </w:r>
    </w:p>
    <w:p w14:paraId="312C5D55" w14:textId="77777777" w:rsidR="00D37663" w:rsidRPr="00282758" w:rsidRDefault="00D37663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E055262" w14:textId="77777777" w:rsidR="00D37663" w:rsidRPr="00282758" w:rsidRDefault="00D3766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D363E88" w14:textId="77777777" w:rsidR="007B3B2F" w:rsidRPr="00282758" w:rsidRDefault="007B3B2F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509EBCE" w14:textId="77777777" w:rsidR="00545092" w:rsidRPr="00282758" w:rsidRDefault="00545092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BUPATI KATINGAN</w:t>
      </w:r>
    </w:p>
    <w:p w14:paraId="08A8162E" w14:textId="77777777" w:rsidR="00545092" w:rsidRPr="00282758" w:rsidRDefault="00545092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PROVINSI KALIMANTAN </w:t>
      </w:r>
      <w:r w:rsidRPr="00282758"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  <w:t>TENGAH</w:t>
      </w:r>
    </w:p>
    <w:p w14:paraId="33679C1B" w14:textId="77777777" w:rsidR="00163489" w:rsidRPr="00282758" w:rsidRDefault="00163489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8DC96E5" w14:textId="77777777" w:rsidR="00871AED" w:rsidRPr="00282758" w:rsidRDefault="00163489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RANCANGAN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PERATURAN</w:t>
      </w:r>
      <w:r w:rsidR="00FB7483" w:rsidRPr="00282758">
        <w:rPr>
          <w:rFonts w:ascii="Bookman Old Style" w:eastAsia="Bookman Old Style" w:hAnsi="Bookman Old Style" w:cs="Bookman Old Style"/>
          <w:spacing w:val="-1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="00FB7483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D51339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>KABUPATEN KATINGAN</w:t>
      </w:r>
    </w:p>
    <w:p w14:paraId="319595ED" w14:textId="028BC6D0" w:rsidR="00871AED" w:rsidRPr="00B83A53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="00D51339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    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="00163489"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        </w:t>
      </w:r>
      <w:r w:rsidRPr="00B90085">
        <w:rPr>
          <w:rFonts w:ascii="Bookman Old Style" w:eastAsia="Bookman Old Style" w:hAnsi="Bookman Old Style" w:cs="Bookman Old Style"/>
          <w:sz w:val="24"/>
          <w:szCs w:val="24"/>
        </w:rPr>
        <w:t>TAHUN 202</w:t>
      </w:r>
      <w:r w:rsidR="00B83A53" w:rsidRPr="00B90085">
        <w:rPr>
          <w:rFonts w:ascii="Bookman Old Style" w:eastAsia="Bookman Old Style" w:hAnsi="Bookman Old Style" w:cs="Bookman Old Style"/>
          <w:sz w:val="24"/>
          <w:szCs w:val="24"/>
        </w:rPr>
        <w:t>2</w:t>
      </w:r>
    </w:p>
    <w:p w14:paraId="52A56A8E" w14:textId="77777777" w:rsidR="00163489" w:rsidRPr="00B90085" w:rsidRDefault="00163489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F5B20A" w14:textId="77777777" w:rsidR="00871AED" w:rsidRPr="00B90085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90085">
        <w:rPr>
          <w:rFonts w:ascii="Bookman Old Style" w:eastAsia="Bookman Old Style" w:hAnsi="Bookman Old Style" w:cs="Bookman Old Style"/>
          <w:sz w:val="24"/>
          <w:szCs w:val="24"/>
        </w:rPr>
        <w:t>TENTANG</w:t>
      </w:r>
    </w:p>
    <w:p w14:paraId="22BBE50E" w14:textId="77777777" w:rsidR="00163489" w:rsidRPr="00282758" w:rsidRDefault="00163489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D4EFF23" w14:textId="4C8CE24F" w:rsidR="00D37663" w:rsidRPr="00282758" w:rsidRDefault="002A56C2" w:rsidP="00E9132B">
      <w:pPr>
        <w:jc w:val="center"/>
        <w:rPr>
          <w:rFonts w:ascii="Bookman Old Style" w:eastAsia="Bookman Old Style" w:hAnsi="Bookman Old Style" w:cs="Bookman Old Style"/>
          <w:w w:val="99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>PENYELENGGARAAN BANTUAN HUKUM BAGI MASYARAKAT MISKIN</w:t>
      </w:r>
    </w:p>
    <w:p w14:paraId="7A9EAC44" w14:textId="77777777" w:rsidR="00163489" w:rsidRPr="00282758" w:rsidRDefault="00163489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443A2A4" w14:textId="77777777" w:rsidR="00D51339" w:rsidRPr="00282758" w:rsidRDefault="00FB7483" w:rsidP="00E9132B">
      <w:pPr>
        <w:jc w:val="center"/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RAHMAT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TUHAN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MAHA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ESA</w:t>
      </w:r>
    </w:p>
    <w:p w14:paraId="21C343D3" w14:textId="77777777" w:rsidR="00163489" w:rsidRPr="00282758" w:rsidRDefault="00163489" w:rsidP="00E9132B">
      <w:pPr>
        <w:jc w:val="center"/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</w:pPr>
    </w:p>
    <w:p w14:paraId="5B0DABC0" w14:textId="77777777" w:rsidR="00871AED" w:rsidRPr="00282758" w:rsidRDefault="00D51339" w:rsidP="00E9132B">
      <w:pPr>
        <w:jc w:val="center"/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>BUPATI KATINGAN</w:t>
      </w:r>
      <w:r w:rsidR="00163489"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>,</w:t>
      </w:r>
    </w:p>
    <w:p w14:paraId="3682C422" w14:textId="77777777" w:rsidR="003A6762" w:rsidRPr="00282758" w:rsidRDefault="003A6762" w:rsidP="00E9132B">
      <w:pPr>
        <w:ind w:left="1687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882651A" w14:textId="46D776EF" w:rsidR="001D6D37" w:rsidRPr="00282758" w:rsidRDefault="00FB7483" w:rsidP="00E9132B">
      <w:pPr>
        <w:tabs>
          <w:tab w:val="left" w:pos="1985"/>
        </w:tabs>
        <w:ind w:left="1985" w:hanging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Menimbang  </w:t>
      </w:r>
      <w:r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: </w:t>
      </w:r>
      <w:r w:rsidR="002D607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bahw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2A56C2" w:rsidRPr="00282758">
        <w:rPr>
          <w:rFonts w:ascii="Bookman Old Style" w:eastAsia="Bookman Old Style" w:hAnsi="Bookman Old Style" w:cs="Bookman Old Style"/>
          <w:spacing w:val="-5"/>
          <w:sz w:val="24"/>
          <w:szCs w:val="24"/>
        </w:rPr>
        <w:t>untuk melaksanakan ketentuan Pasal 19 ayat (2) Undang-Undang Nomor 16 Tahun 2011 tentang Bantuan Hukum perlu menetapkan Peraturan Daerah tentang Penyelenggaraan Bantuan Hukum bagi Masyarakat Miskin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1D6D766E" w14:textId="77777777" w:rsidR="001D6D37" w:rsidRPr="00282758" w:rsidRDefault="001D6D37" w:rsidP="00E9132B">
      <w:pPr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0B652797" w14:textId="77777777" w:rsidR="00871AED" w:rsidRPr="00282758" w:rsidRDefault="00FB7483" w:rsidP="00E9132B">
      <w:pPr>
        <w:tabs>
          <w:tab w:val="left" w:pos="1985"/>
          <w:tab w:val="left" w:pos="2430"/>
        </w:tabs>
        <w:ind w:left="2430" w:hanging="243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Mengingat    </w:t>
      </w:r>
      <w:r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: </w:t>
      </w:r>
      <w:r w:rsidR="002D607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1. </w:t>
      </w:r>
      <w:r w:rsidR="002D607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2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18</w:t>
      </w:r>
      <w:r w:rsidRPr="00282758">
        <w:rPr>
          <w:rFonts w:ascii="Bookman Old Style" w:eastAsia="Bookman Old Style" w:hAnsi="Bookman Old Style" w:cs="Bookman Old Style"/>
          <w:spacing w:val="2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2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(6)</w:t>
      </w:r>
      <w:r w:rsidRPr="00282758">
        <w:rPr>
          <w:rFonts w:ascii="Bookman Old Style" w:eastAsia="Bookman Old Style" w:hAnsi="Bookman Old Style" w:cs="Bookman Old Style"/>
          <w:spacing w:val="2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Undan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-Undang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Das</w:t>
      </w:r>
      <w:r w:rsidRPr="00B90085">
        <w:rPr>
          <w:rFonts w:ascii="Bookman Old Style" w:hAnsi="Bookman Old Style"/>
          <w:sz w:val="24"/>
          <w:szCs w:val="24"/>
          <w:lang w:val="id-ID"/>
        </w:rPr>
        <w:t>ar Negara Republik</w:t>
      </w:r>
      <w:r w:rsidR="00440DB6" w:rsidRPr="00B90085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B90085">
        <w:rPr>
          <w:rFonts w:ascii="Bookman Old Style" w:hAnsi="Bookman Old Style"/>
          <w:sz w:val="24"/>
          <w:szCs w:val="24"/>
          <w:lang w:val="id-ID"/>
        </w:rPr>
        <w:t>Indonesia Tahun 1945;</w:t>
      </w:r>
    </w:p>
    <w:p w14:paraId="42AC863A" w14:textId="77777777" w:rsidR="00163489" w:rsidRPr="00282758" w:rsidRDefault="00163489" w:rsidP="00E9132B">
      <w:pPr>
        <w:tabs>
          <w:tab w:val="left" w:pos="2430"/>
        </w:tabs>
        <w:ind w:left="2430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FA625A6" w14:textId="269705B3" w:rsidR="006926CD" w:rsidRDefault="006926CD" w:rsidP="00E9132B">
      <w:pPr>
        <w:widowControl w:val="0"/>
        <w:tabs>
          <w:tab w:val="left" w:pos="1985"/>
          <w:tab w:val="left" w:pos="2430"/>
        </w:tabs>
        <w:autoSpaceDE w:val="0"/>
        <w:autoSpaceDN w:val="0"/>
        <w:adjustRightInd w:val="0"/>
        <w:ind w:left="2430" w:hanging="2410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ab/>
        <w:t xml:space="preserve">2. </w:t>
      </w:r>
      <w:r w:rsidRPr="00282758">
        <w:rPr>
          <w:rFonts w:ascii="Bookman Old Style" w:hAnsi="Bookman Old Style"/>
          <w:sz w:val="24"/>
          <w:szCs w:val="24"/>
          <w:lang w:val="id-ID"/>
        </w:rPr>
        <w:tab/>
        <w:t>Undang-Undang Nomor 5 Tahun 2002 tentang Pembentukan Kabupaten Katingan, Kabupaten Seruyan,</w:t>
      </w:r>
      <w:r w:rsidR="00846D7E" w:rsidRPr="00282758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hAnsi="Bookman Old Style"/>
          <w:sz w:val="24"/>
          <w:szCs w:val="24"/>
          <w:lang w:val="id-ID"/>
        </w:rPr>
        <w:t>Kabupaten Murung Raya, Kabupaten Lamandau, Kabupaten Gunung Mas, Kabupaten Pulang Pisau dan Kabupaten Barito Timur di Provinsi Kalimantan Tengah (Lembaran Negara Republik Indonesia Tahun 2002 Nomor 18, Tambahan Lembaran Negara</w:t>
      </w:r>
      <w:r w:rsidR="00282758" w:rsidRPr="00282758">
        <w:rPr>
          <w:rFonts w:ascii="Bookman Old Style" w:hAnsi="Bookman Old Style"/>
          <w:sz w:val="24"/>
          <w:szCs w:val="24"/>
        </w:rPr>
        <w:t xml:space="preserve"> </w:t>
      </w:r>
      <w:r w:rsidRPr="00282758">
        <w:rPr>
          <w:rFonts w:ascii="Bookman Old Style" w:hAnsi="Bookman Old Style"/>
          <w:sz w:val="24"/>
          <w:szCs w:val="24"/>
          <w:lang w:val="id-ID"/>
        </w:rPr>
        <w:t>Republik Indonesia Nomor 4180);</w:t>
      </w:r>
    </w:p>
    <w:p w14:paraId="49599F46" w14:textId="77777777" w:rsidR="00282758" w:rsidRPr="00282758" w:rsidRDefault="00282758" w:rsidP="00E9132B">
      <w:pPr>
        <w:widowControl w:val="0"/>
        <w:tabs>
          <w:tab w:val="left" w:pos="1985"/>
          <w:tab w:val="left" w:pos="2430"/>
        </w:tabs>
        <w:autoSpaceDE w:val="0"/>
        <w:autoSpaceDN w:val="0"/>
        <w:adjustRightInd w:val="0"/>
        <w:ind w:left="2430" w:hanging="2410"/>
        <w:jc w:val="both"/>
        <w:rPr>
          <w:rFonts w:ascii="Bookman Old Style" w:hAnsi="Bookman Old Style"/>
          <w:sz w:val="24"/>
          <w:szCs w:val="24"/>
        </w:rPr>
      </w:pPr>
    </w:p>
    <w:p w14:paraId="5CB2CFCD" w14:textId="74B53E44" w:rsidR="00282758" w:rsidRPr="00282758" w:rsidRDefault="00282758" w:rsidP="00E9132B">
      <w:pPr>
        <w:widowControl w:val="0"/>
        <w:tabs>
          <w:tab w:val="left" w:pos="1985"/>
          <w:tab w:val="left" w:pos="2430"/>
        </w:tabs>
        <w:autoSpaceDE w:val="0"/>
        <w:autoSpaceDN w:val="0"/>
        <w:adjustRightInd w:val="0"/>
        <w:ind w:left="2430" w:hanging="241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3.</w:t>
      </w:r>
      <w:r>
        <w:rPr>
          <w:rFonts w:ascii="Bookman Old Style" w:hAnsi="Bookman Old Style"/>
          <w:sz w:val="24"/>
          <w:szCs w:val="24"/>
        </w:rPr>
        <w:tab/>
        <w:t>Undang-Undang Nomor 12 Tahun 2011 tentang Pembentukan Perundang-</w:t>
      </w:r>
      <w:r w:rsidR="00B83A53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 xml:space="preserve">ndangan (Lembaran Negara Republik Indonesia Tahun 2011 Nomor 82, Tambahan Lembaran Negara Republik Indonesia </w:t>
      </w:r>
      <w:r w:rsidR="00955CE4">
        <w:rPr>
          <w:rFonts w:ascii="Bookman Old Style" w:hAnsi="Bookman Old Style"/>
          <w:sz w:val="24"/>
          <w:szCs w:val="24"/>
        </w:rPr>
        <w:t xml:space="preserve">Nomor 5234) sebagaimana telah diubah dengan Undang-Undang Nomor 15 Tahun 2019 tentang Perubahan </w:t>
      </w:r>
      <w:r w:rsidR="00B83A53">
        <w:rPr>
          <w:rFonts w:ascii="Bookman Old Style" w:hAnsi="Bookman Old Style"/>
          <w:sz w:val="24"/>
          <w:szCs w:val="24"/>
        </w:rPr>
        <w:t>a</w:t>
      </w:r>
      <w:r w:rsidR="00955CE4">
        <w:rPr>
          <w:rFonts w:ascii="Bookman Old Style" w:hAnsi="Bookman Old Style"/>
          <w:sz w:val="24"/>
          <w:szCs w:val="24"/>
        </w:rPr>
        <w:t xml:space="preserve">tas Undang-Undang Nomor 12 Tahun 2011 tentang Pembentukan </w:t>
      </w:r>
      <w:r w:rsidR="00F91F3A">
        <w:rPr>
          <w:rFonts w:ascii="Bookman Old Style" w:hAnsi="Bookman Old Style"/>
          <w:sz w:val="24"/>
          <w:szCs w:val="24"/>
        </w:rPr>
        <w:t>Peraturan Perundang-undangan</w:t>
      </w:r>
      <w:r w:rsidR="00955CE4">
        <w:rPr>
          <w:rFonts w:ascii="Bookman Old Style" w:hAnsi="Bookman Old Style"/>
          <w:sz w:val="24"/>
          <w:szCs w:val="24"/>
        </w:rPr>
        <w:t xml:space="preserve"> (Lembaran Negara Republik Indonesia Tahun 2019 Nomor 183, Tambahan Lembaran Negara Republik Indonesia Nomor 6398);</w:t>
      </w:r>
    </w:p>
    <w:p w14:paraId="6553BBE9" w14:textId="77777777" w:rsidR="00871AED" w:rsidRPr="00282758" w:rsidRDefault="00871AED" w:rsidP="00E9132B">
      <w:pPr>
        <w:tabs>
          <w:tab w:val="left" w:pos="2430"/>
        </w:tabs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85CB7FA" w14:textId="65E5CFFA" w:rsidR="00871AED" w:rsidRPr="00282758" w:rsidRDefault="00271392" w:rsidP="00E9132B">
      <w:pPr>
        <w:tabs>
          <w:tab w:val="left" w:pos="2430"/>
        </w:tabs>
        <w:ind w:left="2430" w:hanging="45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4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. </w:t>
      </w:r>
      <w:r w:rsidR="00FB7483" w:rsidRPr="00282758">
        <w:rPr>
          <w:rFonts w:ascii="Bookman Old Style" w:eastAsia="Bookman Old Style" w:hAnsi="Bookman Old Style" w:cs="Bookman Old Style"/>
          <w:spacing w:val="27"/>
          <w:sz w:val="24"/>
          <w:szCs w:val="24"/>
          <w:lang w:val="id-ID"/>
        </w:rPr>
        <w:t xml:space="preserve"> </w:t>
      </w:r>
      <w:r w:rsidR="007B3B2F" w:rsidRPr="00282758">
        <w:rPr>
          <w:rFonts w:ascii="Bookman Old Style" w:eastAsia="Bookman Old Style" w:hAnsi="Bookman Old Style" w:cs="Bookman Old Style"/>
          <w:spacing w:val="27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Undan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-Undang</w:t>
      </w:r>
      <w:r w:rsidR="00FB7483" w:rsidRPr="00282758">
        <w:rPr>
          <w:rFonts w:ascii="Bookman Old Style" w:eastAsia="Bookman Old Style" w:hAnsi="Bookman Old Style" w:cs="Bookman Old Style"/>
          <w:spacing w:val="2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FB7483" w:rsidRPr="00282758">
        <w:rPr>
          <w:rFonts w:ascii="Bookman Old Style" w:eastAsia="Bookman Old Style" w:hAnsi="Bookman Old Style" w:cs="Bookman Old Style"/>
          <w:spacing w:val="3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16</w:t>
      </w:r>
      <w:r w:rsidR="00FB7483"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FB7483" w:rsidRPr="00282758">
        <w:rPr>
          <w:rFonts w:ascii="Bookman Old Style" w:eastAsia="Bookman Old Style" w:hAnsi="Bookman Old Style" w:cs="Bookman Old Style"/>
          <w:spacing w:val="3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2011</w:t>
      </w:r>
      <w:r w:rsidR="00FB7483" w:rsidRPr="00282758">
        <w:rPr>
          <w:rFonts w:ascii="Bookman Old Style" w:eastAsia="Bookman Old Style" w:hAnsi="Bookman Old Style" w:cs="Bookman Old Style"/>
          <w:spacing w:val="3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</w:t>
      </w:r>
      <w:r w:rsidR="00FB7483" w:rsidRPr="00282758">
        <w:rPr>
          <w:rFonts w:ascii="Bookman Old Style" w:eastAsia="Bookman Old Style" w:hAnsi="Bookman Old Style" w:cs="Bookman Old Style"/>
          <w:spacing w:val="3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="007B3B2F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(Lembaran</w:t>
      </w:r>
      <w:r w:rsidR="00FB7483"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="00FB7483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Republik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nesia</w:t>
      </w:r>
      <w:r w:rsidR="00FB7483"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FB7483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1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7B3B2F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B3B2F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104, 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ambahan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Lembaran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="00E9132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Republik</w:t>
      </w:r>
      <w:r w:rsidR="007B3B2F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="00FB7483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FB7483"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5248);</w:t>
      </w:r>
    </w:p>
    <w:p w14:paraId="52FA9912" w14:textId="1F1BBCD2" w:rsidR="008512F7" w:rsidRDefault="008512F7" w:rsidP="00E9132B">
      <w:pPr>
        <w:tabs>
          <w:tab w:val="left" w:pos="2430"/>
        </w:tabs>
        <w:ind w:left="2430"/>
        <w:jc w:val="both"/>
        <w:rPr>
          <w:rFonts w:ascii="Bookman Old Style" w:hAnsi="Bookman Old Style"/>
          <w:sz w:val="24"/>
          <w:szCs w:val="24"/>
        </w:rPr>
      </w:pPr>
    </w:p>
    <w:p w14:paraId="062792D1" w14:textId="37381D30" w:rsidR="00D815E0" w:rsidRDefault="00D815E0" w:rsidP="00E9132B">
      <w:pPr>
        <w:tabs>
          <w:tab w:val="left" w:pos="2430"/>
        </w:tabs>
        <w:ind w:left="2430"/>
        <w:jc w:val="both"/>
        <w:rPr>
          <w:rFonts w:ascii="Bookman Old Style" w:hAnsi="Bookman Old Style"/>
          <w:sz w:val="24"/>
          <w:szCs w:val="24"/>
        </w:rPr>
      </w:pPr>
    </w:p>
    <w:p w14:paraId="7EC49C4A" w14:textId="77777777" w:rsidR="00D815E0" w:rsidRPr="008512F7" w:rsidRDefault="00D815E0" w:rsidP="00E9132B">
      <w:pPr>
        <w:tabs>
          <w:tab w:val="left" w:pos="2430"/>
        </w:tabs>
        <w:ind w:left="2430"/>
        <w:jc w:val="both"/>
        <w:rPr>
          <w:rFonts w:ascii="Bookman Old Style" w:hAnsi="Bookman Old Style"/>
          <w:sz w:val="24"/>
          <w:szCs w:val="24"/>
        </w:rPr>
      </w:pPr>
    </w:p>
    <w:p w14:paraId="5524D6AC" w14:textId="104795AB" w:rsidR="00871AED" w:rsidRPr="00282758" w:rsidRDefault="00271392" w:rsidP="00E9132B">
      <w:pPr>
        <w:tabs>
          <w:tab w:val="left" w:pos="2430"/>
        </w:tabs>
        <w:ind w:left="2430" w:hanging="45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5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. </w:t>
      </w:r>
      <w:r w:rsidR="00D70202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Undan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-Undang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23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2014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 Pemerintahan</w:t>
      </w:r>
      <w:r w:rsidR="00955CE4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="00955CE4">
        <w:rPr>
          <w:rFonts w:ascii="Bookman Old Style" w:eastAsia="Bookman Old Style" w:hAnsi="Bookman Old Style" w:cs="Bookman Old Style"/>
          <w:spacing w:val="9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(Lembaran Negara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Republik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2014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244,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mbahan Lembaran Nega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Republik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ndonesia  Nomor 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5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5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87)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 telah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diubah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beberapa kali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terakhir</w:t>
      </w:r>
      <w:r w:rsidR="009474BC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,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Undan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 Undang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9</w:t>
      </w:r>
      <w:r w:rsidR="00FB7483"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2015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Perubahan Kedua </w:t>
      </w:r>
      <w:r w:rsidR="00B83A53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tas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Undan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-Undang Nomor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23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2014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 Pemerintahan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(Lembaran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Republik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0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15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58,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bahan Lembaran Negara</w:t>
      </w:r>
      <w:r w:rsidR="00FB7483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Republik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="00FB7483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="00FB7483"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5679);</w:t>
      </w:r>
    </w:p>
    <w:p w14:paraId="014C6944" w14:textId="746C1788" w:rsidR="00871AED" w:rsidRPr="00282758" w:rsidRDefault="00871AED" w:rsidP="00E9132B">
      <w:pPr>
        <w:tabs>
          <w:tab w:val="left" w:pos="2430"/>
        </w:tabs>
        <w:ind w:left="243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6B6F14F1" w14:textId="7B261C55" w:rsidR="00871AED" w:rsidRPr="00282758" w:rsidRDefault="00FB7483" w:rsidP="00E9132B">
      <w:pPr>
        <w:tabs>
          <w:tab w:val="left" w:pos="2430"/>
        </w:tabs>
        <w:ind w:left="2430" w:hanging="40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6. </w:t>
      </w:r>
      <w:r w:rsidR="00186623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Peraturan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Pemerintah  Nomor 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42 </w:t>
      </w:r>
      <w:r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un 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2013 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 Syarat</w:t>
      </w:r>
      <w:r w:rsidRPr="00282758">
        <w:rPr>
          <w:rFonts w:ascii="Bookman Old Style" w:eastAsia="Bookman Old Style" w:hAnsi="Bookman Old Style" w:cs="Bookman Old Style"/>
          <w:spacing w:val="6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  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</w:t>
      </w:r>
      <w:r w:rsidRPr="00282758">
        <w:rPr>
          <w:rFonts w:ascii="Bookman Old Style" w:eastAsia="Bookman Old Style" w:hAnsi="Bookman Old Style" w:cs="Bookman Old Style"/>
          <w:spacing w:val="7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Cara</w:t>
      </w:r>
      <w:r w:rsidRPr="00282758">
        <w:rPr>
          <w:rFonts w:ascii="Bookman Old Style" w:eastAsia="Bookman Old Style" w:hAnsi="Bookman Old Style" w:cs="Bookman Old Style"/>
          <w:spacing w:val="7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Pemberian</w:t>
      </w:r>
      <w:r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uan</w:t>
      </w:r>
      <w:r w:rsidRPr="00282758">
        <w:rPr>
          <w:rFonts w:ascii="Bookman Old Style" w:eastAsia="Bookman Old Style" w:hAnsi="Bookman Old Style" w:cs="Bookman Old Style"/>
          <w:spacing w:val="6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6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Penyalura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="002A56C2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Dana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(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Lembaran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Negara Republik 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2013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98,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ambahan Lembaran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Republik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mor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9474BC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5421);</w:t>
      </w:r>
    </w:p>
    <w:p w14:paraId="38B44E8B" w14:textId="7836095A" w:rsidR="002A56C2" w:rsidRPr="00282758" w:rsidRDefault="002A56C2" w:rsidP="00E9132B">
      <w:pPr>
        <w:tabs>
          <w:tab w:val="left" w:pos="2430"/>
        </w:tabs>
        <w:ind w:left="2430" w:hanging="40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C11C040" w14:textId="7DCA3F45" w:rsidR="002A56C2" w:rsidRPr="00282758" w:rsidRDefault="002A56C2" w:rsidP="00E9132B">
      <w:pPr>
        <w:tabs>
          <w:tab w:val="left" w:pos="2430"/>
        </w:tabs>
        <w:ind w:left="2430" w:hanging="40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>7.</w:t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Peraturan Menteri Hukum dan Hak Asasi Manusia Nomor 10 Tahun 2015 tentang </w:t>
      </w:r>
      <w:r w:rsidR="00E9132B">
        <w:rPr>
          <w:rFonts w:ascii="Bookman Old Style" w:eastAsia="Bookman Old Style" w:hAnsi="Bookman Old Style" w:cs="Bookman Old Style"/>
          <w:sz w:val="24"/>
          <w:szCs w:val="24"/>
        </w:rPr>
        <w:t xml:space="preserve">Peraturan </w:t>
      </w:r>
      <w:r w:rsidR="00F10961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Pelaksanaan Peraturan Pemerintah Nomor 42 Tahun 2013 tentang Syarat dan Tata Cara Pemberian Bantuan Hukum dan Penyaluran Dana Bantuan Hukum </w:t>
      </w:r>
      <w:r w:rsidR="00E9132B">
        <w:rPr>
          <w:rFonts w:ascii="Bookman Old Style" w:eastAsia="Bookman Old Style" w:hAnsi="Bookman Old Style" w:cs="Bookman Old Style"/>
          <w:sz w:val="24"/>
          <w:szCs w:val="24"/>
        </w:rPr>
        <w:t xml:space="preserve">(Berita Negara Republik Indonesia Tahun 2015 Nomor 816) </w:t>
      </w:r>
      <w:r w:rsidR="00F10961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sebagaimana telah diubah dengan Peraturan Menteri Hukum dan Hak Asasi Manusia Nomor 63 Tahun 2016 tentang Perubahan </w:t>
      </w:r>
      <w:r w:rsidR="00B83A53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="00F10961"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tas Peraturan Menteri Hukum dan Hak Asasi Manusia Nomor 10 Tahun 2015 tentang </w:t>
      </w:r>
      <w:r w:rsidR="00E9132B">
        <w:rPr>
          <w:rFonts w:ascii="Bookman Old Style" w:eastAsia="Bookman Old Style" w:hAnsi="Bookman Old Style" w:cs="Bookman Old Style"/>
          <w:sz w:val="24"/>
          <w:szCs w:val="24"/>
        </w:rPr>
        <w:t xml:space="preserve">Peraturan </w:t>
      </w:r>
      <w:r w:rsidR="00F10961" w:rsidRPr="00282758">
        <w:rPr>
          <w:rFonts w:ascii="Bookman Old Style" w:eastAsia="Bookman Old Style" w:hAnsi="Bookman Old Style" w:cs="Bookman Old Style"/>
          <w:sz w:val="24"/>
          <w:szCs w:val="24"/>
        </w:rPr>
        <w:t>Pelaksanaan Peraturan Pemerintah Nomor 42 Tahun 2013 tentang Syarat dan Tata Cara Pemberian Bantuan Hukum dan Penyaluran Dana Bantuan Hukum</w:t>
      </w:r>
      <w:r w:rsidR="00E9132B">
        <w:rPr>
          <w:rFonts w:ascii="Bookman Old Style" w:eastAsia="Bookman Old Style" w:hAnsi="Bookman Old Style" w:cs="Bookman Old Style"/>
          <w:sz w:val="24"/>
          <w:szCs w:val="24"/>
        </w:rPr>
        <w:t xml:space="preserve"> (Berita Negara Republik Indonesia Tahun 2016 Nomor 2130)</w:t>
      </w:r>
      <w:r w:rsidR="00282758" w:rsidRPr="00282758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1F834715" w14:textId="77777777" w:rsidR="00A91B4F" w:rsidRPr="00282758" w:rsidRDefault="00A91B4F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A4AB471" w14:textId="77777777" w:rsidR="00A91B4F" w:rsidRPr="00282758" w:rsidRDefault="00A91B4F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EF91549" w14:textId="77777777" w:rsidR="00871AED" w:rsidRDefault="00FB7483" w:rsidP="00E9132B">
      <w:pPr>
        <w:jc w:val="center"/>
        <w:rPr>
          <w:rFonts w:ascii="Bookman Old Style" w:eastAsia="Bookman Old Style" w:hAnsi="Bookman Old Style" w:cs="Bookman Old Style"/>
          <w:w w:val="99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Persetujuan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Bersama</w:t>
      </w:r>
    </w:p>
    <w:p w14:paraId="428ADBA1" w14:textId="77777777" w:rsidR="008D173B" w:rsidRPr="008D173B" w:rsidRDefault="008D173B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14D468" w14:textId="77777777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WAN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RWA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LAN</w:t>
      </w:r>
      <w:r w:rsidRPr="00282758">
        <w:rPr>
          <w:rFonts w:ascii="Bookman Old Style" w:eastAsia="Bookman Old Style" w:hAnsi="Bookman Old Style" w:cs="Bookman Old Style"/>
          <w:spacing w:val="-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RAKY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RAH</w:t>
      </w:r>
      <w:r w:rsidR="000A2239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="008C7CC1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KABUPATEN KATINGAN</w:t>
      </w:r>
    </w:p>
    <w:p w14:paraId="2FAF197F" w14:textId="77777777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dan</w:t>
      </w:r>
    </w:p>
    <w:p w14:paraId="0D2E113B" w14:textId="77777777" w:rsidR="008C7CC1" w:rsidRPr="00282758" w:rsidRDefault="008C7CC1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BUPATI KATINGAN</w:t>
      </w:r>
    </w:p>
    <w:p w14:paraId="3B57B450" w14:textId="77777777" w:rsidR="009474BC" w:rsidRPr="00282758" w:rsidRDefault="009474BC" w:rsidP="00E9132B">
      <w:pPr>
        <w:ind w:left="3568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EAD3D87" w14:textId="77777777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USKAN</w:t>
      </w:r>
      <w:r w:rsidRPr="00282758">
        <w:rPr>
          <w:rFonts w:ascii="Bookman Old Style" w:eastAsia="Bookman Old Style" w:hAnsi="Bookman Old Style" w:cs="Bookman Old Style"/>
          <w:spacing w:val="-1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</w:p>
    <w:p w14:paraId="471E1D10" w14:textId="77777777" w:rsidR="009474BC" w:rsidRPr="00282758" w:rsidRDefault="009474BC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50D4DB0" w14:textId="1752399E" w:rsidR="00A91B4F" w:rsidRPr="00282758" w:rsidRDefault="00FB7483" w:rsidP="00E9132B">
      <w:pPr>
        <w:tabs>
          <w:tab w:val="left" w:pos="1980"/>
          <w:tab w:val="left" w:pos="2160"/>
        </w:tabs>
        <w:ind w:left="2160" w:hanging="216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Menetapkan 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: </w:t>
      </w:r>
      <w:r w:rsidR="009474BC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9474BC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3A1521">
        <w:rPr>
          <w:rFonts w:ascii="Bookman Old Style" w:eastAsia="Bookman Old Style" w:hAnsi="Bookman Old Style" w:cs="Bookman Old Style"/>
          <w:sz w:val="24"/>
          <w:szCs w:val="24"/>
        </w:rPr>
        <w:t xml:space="preserve">RANCANGAN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URAN</w:t>
      </w:r>
      <w:r w:rsidRPr="00282758">
        <w:rPr>
          <w:rFonts w:ascii="Bookman Old Style" w:eastAsia="Bookman Old Style" w:hAnsi="Bookman Old Style" w:cs="Bookman Old Style"/>
          <w:spacing w:val="3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RAH</w:t>
      </w:r>
      <w:r w:rsidRPr="00282758">
        <w:rPr>
          <w:rFonts w:ascii="Bookman Old Style" w:eastAsia="Bookman Old Style" w:hAnsi="Bookman Old Style" w:cs="Bookman Old Style"/>
          <w:spacing w:val="43"/>
          <w:sz w:val="24"/>
          <w:szCs w:val="24"/>
          <w:lang w:val="id-ID"/>
        </w:rPr>
        <w:t xml:space="preserve"> </w:t>
      </w:r>
      <w:r w:rsidRPr="003A1521">
        <w:rPr>
          <w:rFonts w:ascii="Bookman Old Style" w:eastAsia="Bookman Old Style" w:hAnsi="Bookman Old Style"/>
          <w:sz w:val="24"/>
          <w:szCs w:val="24"/>
        </w:rPr>
        <w:t>TENTANG</w:t>
      </w:r>
      <w:r w:rsidR="00F10961" w:rsidRPr="003A1521">
        <w:rPr>
          <w:rFonts w:ascii="Bookman Old Style" w:eastAsia="Bookman Old Style" w:hAnsi="Bookman Old Style"/>
          <w:sz w:val="24"/>
          <w:szCs w:val="24"/>
        </w:rPr>
        <w:t xml:space="preserve"> </w:t>
      </w:r>
      <w:r w:rsidR="00F10961" w:rsidRPr="00282758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PENYELENGGARAAN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TUAN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4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UK MASYARAK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pacing w:val="-2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7A6A3A0B" w14:textId="77777777" w:rsidR="00A91B4F" w:rsidRPr="00282758" w:rsidRDefault="00A91B4F" w:rsidP="00E9132B">
      <w:pPr>
        <w:tabs>
          <w:tab w:val="left" w:pos="1980"/>
          <w:tab w:val="left" w:pos="2160"/>
        </w:tabs>
        <w:ind w:left="2160" w:hanging="216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841A16B" w14:textId="77777777" w:rsidR="009474BC" w:rsidRPr="00282758" w:rsidRDefault="00EB5EF8" w:rsidP="00E9132B">
      <w:pPr>
        <w:ind w:firstLine="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 </w:t>
      </w:r>
    </w:p>
    <w:p w14:paraId="68DA7596" w14:textId="77777777" w:rsidR="00871AED" w:rsidRPr="00282758" w:rsidRDefault="00FB7483" w:rsidP="00E9132B">
      <w:pPr>
        <w:ind w:firstLine="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KE</w:t>
      </w:r>
      <w:r w:rsidRPr="00282758">
        <w:rPr>
          <w:rFonts w:ascii="Bookman Old Style" w:eastAsia="Bookman Old Style" w:hAnsi="Bookman Old Style" w:cs="Bookman Old Style"/>
          <w:spacing w:val="-4"/>
          <w:w w:val="99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5"/>
          <w:w w:val="99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-4"/>
          <w:w w:val="99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UAN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UMUM</w:t>
      </w:r>
    </w:p>
    <w:p w14:paraId="1FDDF507" w14:textId="77777777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1</w:t>
      </w:r>
    </w:p>
    <w:p w14:paraId="210DD8D9" w14:textId="77777777" w:rsidR="00D70202" w:rsidRPr="00282758" w:rsidRDefault="00D70202" w:rsidP="00E9132B">
      <w:pPr>
        <w:ind w:left="100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B44C55D" w14:textId="77777777" w:rsidR="00871AED" w:rsidRPr="00282758" w:rsidRDefault="00FB7483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Peraturan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dengan:</w:t>
      </w:r>
    </w:p>
    <w:p w14:paraId="08545409" w14:textId="322EB297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="00A8111E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adalah Kabupaten Katingan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628892E" w14:textId="4F8F6A24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 Daerah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A8111E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adalah </w:t>
      </w:r>
      <w:r w:rsidR="00F10961" w:rsidRPr="00282758">
        <w:rPr>
          <w:rFonts w:ascii="Bookman Old Style" w:eastAsia="Bookman Old Style" w:hAnsi="Bookman Old Style" w:cs="Bookman Old Style"/>
          <w:spacing w:val="4"/>
          <w:sz w:val="24"/>
          <w:szCs w:val="24"/>
        </w:rPr>
        <w:t>kepala daerah sebagai unsur penyelenggara Pemerintah Daerah yang memimpin pelaksanaan urusan pemerintah yang menjadi kewenangan daerah otonom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76446EE1" w14:textId="033304EB" w:rsidR="00D70202" w:rsidRPr="00282758" w:rsidRDefault="00A8111E" w:rsidP="00E9132B">
      <w:pPr>
        <w:pStyle w:val="ListParagraph"/>
        <w:numPr>
          <w:ilvl w:val="0"/>
          <w:numId w:val="5"/>
        </w:numPr>
        <w:tabs>
          <w:tab w:val="left" w:pos="540"/>
          <w:tab w:val="left" w:pos="5650"/>
        </w:tabs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Bupati adalah Bupati Katingan.</w:t>
      </w:r>
      <w:r w:rsidR="000A223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D70202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</w:p>
    <w:p w14:paraId="5B9A5B70" w14:textId="2972A206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lastRenderedPageBreak/>
        <w:t xml:space="preserve">Unit </w:t>
      </w:r>
      <w:r w:rsidRPr="00282758">
        <w:rPr>
          <w:rFonts w:ascii="Bookman Old Style" w:eastAsia="Bookman Old Style" w:hAnsi="Bookman Old Style" w:cs="Bookman Old Style"/>
          <w:spacing w:val="4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kerja </w:t>
      </w:r>
      <w:r w:rsidRPr="00282758">
        <w:rPr>
          <w:rFonts w:ascii="Bookman Old Style" w:eastAsia="Bookman Old Style" w:hAnsi="Bookman Old Style" w:cs="Bookman Old Style"/>
          <w:spacing w:val="3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yang </w:t>
      </w:r>
      <w:r w:rsidRPr="00282758">
        <w:rPr>
          <w:rFonts w:ascii="Bookman Old Style" w:eastAsia="Bookman Old Style" w:hAnsi="Bookman Old Style" w:cs="Bookman Old Style"/>
          <w:spacing w:val="3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membidangi </w:t>
      </w:r>
      <w:r w:rsidRPr="00282758">
        <w:rPr>
          <w:rFonts w:ascii="Bookman Old Style" w:eastAsia="Bookman Old Style" w:hAnsi="Bookman Old Style" w:cs="Bookman Old Style"/>
          <w:spacing w:val="3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</w:t>
      </w:r>
      <w:r w:rsidRPr="00282758">
        <w:rPr>
          <w:rFonts w:ascii="Bookman Old Style" w:eastAsia="Bookman Old Style" w:hAnsi="Bookman Old Style" w:cs="Bookman Old Style"/>
          <w:spacing w:val="3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adalah </w:t>
      </w:r>
      <w:r w:rsidRPr="00282758">
        <w:rPr>
          <w:rFonts w:ascii="Bookman Old Style" w:eastAsia="Bookman Old Style" w:hAnsi="Bookman Old Style" w:cs="Bookman Old Style"/>
          <w:spacing w:val="3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satuan </w:t>
      </w:r>
      <w:r w:rsidRPr="00282758">
        <w:rPr>
          <w:rFonts w:ascii="Bookman Old Style" w:eastAsia="Bookman Old Style" w:hAnsi="Bookman Old Style" w:cs="Bookman Old Style"/>
          <w:spacing w:val="3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organisasi </w:t>
      </w:r>
      <w:r w:rsidRPr="00282758">
        <w:rPr>
          <w:rFonts w:ascii="Bookman Old Style" w:eastAsia="Bookman Old Style" w:hAnsi="Bookman Old Style" w:cs="Bookman Old Style"/>
          <w:spacing w:val="3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yang</w:t>
      </w:r>
      <w:r w:rsidR="00F91128"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mempunyai </w:t>
      </w:r>
      <w:r w:rsidRPr="00282758">
        <w:rPr>
          <w:rFonts w:ascii="Bookman Old Style" w:eastAsia="Bookman Old Style" w:hAnsi="Bookman Old Style" w:cs="Bookman Old Style"/>
          <w:spacing w:val="7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tugas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  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fungsi  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di  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dang 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 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pada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Sekretariat</w:t>
      </w:r>
      <w:r w:rsidR="00F91128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4BB2B426" w14:textId="64751040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jasa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diberikan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Bantuan</w:t>
      </w:r>
      <w:r w:rsidR="001917B5"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secara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cum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-cuma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Penerima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1B5F531" w14:textId="7767BB71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Penerim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ntua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Huk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um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dala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9A4FFE" w:rsidRPr="00282758">
        <w:rPr>
          <w:rFonts w:ascii="Bookman Old Style" w:eastAsia="Bookman Old Style" w:hAnsi="Bookman Old Style" w:cs="Bookman Old Style"/>
          <w:spacing w:val="5"/>
          <w:sz w:val="24"/>
          <w:szCs w:val="24"/>
        </w:rPr>
        <w:t>atau kelompok orang miskin.</w:t>
      </w:r>
    </w:p>
    <w:p w14:paraId="5C8C150B" w14:textId="38AABCE2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Pemberi 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  Hukum 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adalah 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AE428E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mbaga 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  Hukum 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D40840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atau O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rganisasi </w:t>
      </w:r>
      <w:r w:rsidR="009A4FFE" w:rsidRPr="00282758">
        <w:rPr>
          <w:rFonts w:ascii="Bookman Old Style" w:eastAsia="Bookman Old Style" w:hAnsi="Bookman Old Style" w:cs="Bookman Old Style"/>
          <w:sz w:val="24"/>
          <w:szCs w:val="24"/>
        </w:rPr>
        <w:t>kemasyarakatan yang memberi layanan bantuan hukum berdasarkan Undang-Undang Nomor 16 Tahun 2011 tentang Bantuan Hukum.</w:t>
      </w:r>
    </w:p>
    <w:p w14:paraId="05102256" w14:textId="05CA70E0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Pemohon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060EF5" w:rsidRPr="00282758">
        <w:rPr>
          <w:rFonts w:ascii="Bookman Old Style" w:eastAsia="Bookman Old Style" w:hAnsi="Bookman Old Style" w:cs="Bookman Old Style"/>
          <w:sz w:val="24"/>
          <w:szCs w:val="24"/>
        </w:rPr>
        <w:t>orang, kelompok orang miskin atau kuasanya yang tidak termasuk Pemberi Bantuan Hukum, atau keluarganya yang mengajukan permohonan Bantuan Hukum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570200D4" w14:textId="76396DB6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Perkara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masalah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perlu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diselesaikan.</w:t>
      </w:r>
    </w:p>
    <w:p w14:paraId="02E698B7" w14:textId="0DD83AC7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Litigasi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proses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penanganan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dilakukan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melalui jalur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pengadilan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menyelesaikannya.</w:t>
      </w:r>
    </w:p>
    <w:p w14:paraId="637D53D5" w14:textId="08DE7876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Non</w:t>
      </w:r>
      <w:r w:rsidRPr="00282758">
        <w:rPr>
          <w:rFonts w:ascii="Bookman Old Style" w:eastAsia="Bookman Old Style" w:hAnsi="Bookman Old Style" w:cs="Bookman Old Style"/>
          <w:spacing w:val="2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litigasi</w:t>
      </w:r>
      <w:r w:rsidRPr="00282758">
        <w:rPr>
          <w:rFonts w:ascii="Bookman Old Style" w:eastAsia="Bookman Old Style" w:hAnsi="Bookman Old Style" w:cs="Bookman Old Style"/>
          <w:spacing w:val="2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proses</w:t>
      </w:r>
      <w:r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penanganan</w:t>
      </w:r>
      <w:r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perkara</w:t>
      </w:r>
      <w:r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1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dilakukan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267D88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luar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jalur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pengadilan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menyelesaikannya.</w:t>
      </w:r>
    </w:p>
    <w:p w14:paraId="5A060ACA" w14:textId="5831642F" w:rsidR="00D146D0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Verifikasi</w:t>
      </w:r>
      <w:r w:rsidRPr="00282758"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6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pemeriksaan</w:t>
      </w:r>
      <w:r w:rsidRPr="00282758">
        <w:rPr>
          <w:rFonts w:ascii="Bookman Old Style" w:eastAsia="Bookman Old Style" w:hAnsi="Bookman Old Style" w:cs="Bookman Old Style"/>
          <w:spacing w:val="5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atas</w:t>
      </w:r>
      <w:r w:rsidRPr="00282758">
        <w:rPr>
          <w:rFonts w:ascii="Bookman Old Style" w:eastAsia="Bookman Old Style" w:hAnsi="Bookman Old Style" w:cs="Bookman Old Style"/>
          <w:spacing w:val="6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enaran</w:t>
      </w:r>
      <w:r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laporan,</w:t>
      </w:r>
      <w:r w:rsidRPr="00282758">
        <w:rPr>
          <w:rFonts w:ascii="Bookman Old Style" w:eastAsia="Bookman Old Style" w:hAnsi="Bookman Old Style" w:cs="Bookman Old Style"/>
          <w:spacing w:val="5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pernyataan</w:t>
      </w:r>
      <w:r w:rsidRPr="00282758">
        <w:rPr>
          <w:rFonts w:ascii="Bookman Old Style" w:eastAsia="Bookman Old Style" w:hAnsi="Bookman Old Style" w:cs="Bookman Old Style"/>
          <w:spacing w:val="5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dokumen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diserahkan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34D8D441" w14:textId="426ED485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Akreditasi</w:t>
      </w:r>
      <w:r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adalah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pengakuan</w:t>
      </w:r>
      <w:r w:rsidRPr="00282758">
        <w:rPr>
          <w:rFonts w:ascii="Bookman Old Style" w:eastAsia="Bookman Old Style" w:hAnsi="Bookman Old Style" w:cs="Bookman Old Style"/>
          <w:spacing w:val="7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terhadap</w:t>
      </w:r>
      <w:r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Pemberi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7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yang</w:t>
      </w:r>
      <w:r w:rsidR="00267D88"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diberikan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Panitia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Verifikasi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Akreditasi setelah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dinilai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bahwa Pemberi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tersebut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layak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memberikan Bantuan 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7D539887" w14:textId="1EEB2F93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6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ntua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Huk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um</w:t>
      </w:r>
      <w:r w:rsidRPr="00282758">
        <w:rPr>
          <w:rFonts w:ascii="Bookman Old Style" w:eastAsia="Bookman Old Style" w:hAnsi="Bookman Old Style" w:cs="Bookman Old Style"/>
          <w:spacing w:val="6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ala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biay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pacing w:val="6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ediak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</w:t>
      </w:r>
      <w:r w:rsidRPr="00282758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pacing w:val="6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ahu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ole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Pemerin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 </w:t>
      </w:r>
      <w:r w:rsidR="0047770A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Kabupaten Katingan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47770A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mbiaya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 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pelak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anaa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47770A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Bantu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</w:t>
      </w:r>
      <w:r w:rsidR="0047770A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  <w:r w:rsidR="001F62B2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</w:p>
    <w:p w14:paraId="0B0F67DC" w14:textId="1F941D4B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Anggaran </w:t>
      </w:r>
      <w:r w:rsidRPr="00282758">
        <w:rPr>
          <w:rFonts w:ascii="Bookman Old Style" w:eastAsia="Bookman Old Style" w:hAnsi="Bookman Old Style" w:cs="Bookman Old Style"/>
          <w:spacing w:val="2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</w:t>
      </w:r>
      <w:r w:rsidRPr="00282758">
        <w:rPr>
          <w:rFonts w:ascii="Bookman Old Style" w:eastAsia="Bookman Old Style" w:hAnsi="Bookman Old Style" w:cs="Bookman Old Style"/>
          <w:spacing w:val="2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</w:t>
      </w:r>
      <w:r w:rsidRPr="00282758">
        <w:rPr>
          <w:rFonts w:ascii="Bookman Old Style" w:eastAsia="Bookman Old Style" w:hAnsi="Bookman Old Style" w:cs="Bookman Old Style"/>
          <w:spacing w:val="3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adalah </w:t>
      </w:r>
      <w:r w:rsidRPr="00282758">
        <w:rPr>
          <w:rFonts w:ascii="Bookman Old Style" w:eastAsia="Bookman Old Style" w:hAnsi="Bookman Old Style" w:cs="Bookman Old Style"/>
          <w:spacing w:val="3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okasi </w:t>
      </w:r>
      <w:r w:rsidRPr="00282758">
        <w:rPr>
          <w:rFonts w:ascii="Bookman Old Style" w:eastAsia="Bookman Old Style" w:hAnsi="Bookman Old Style" w:cs="Bookman Old Style"/>
          <w:spacing w:val="3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anggaran </w:t>
      </w:r>
      <w:r w:rsidRPr="00282758">
        <w:rPr>
          <w:rFonts w:ascii="Bookman Old Style" w:eastAsia="Bookman Old Style" w:hAnsi="Bookman Old Style" w:cs="Bookman Old Style"/>
          <w:spacing w:val="2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penyelenggaraan Bantuan</w:t>
      </w:r>
      <w:r w:rsidRPr="00282758">
        <w:rPr>
          <w:rFonts w:ascii="Bookman Old Style" w:eastAsia="Bookman Old Style" w:hAnsi="Bookman Old Style" w:cs="Bookman Old Style"/>
          <w:spacing w:val="4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ri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uan</w:t>
      </w:r>
      <w:r w:rsidRPr="00282758">
        <w:rPr>
          <w:rFonts w:ascii="Bookman Old Style" w:eastAsia="Bookman Old Style" w:hAnsi="Bookman Old Style" w:cs="Bookman Old Style"/>
          <w:spacing w:val="4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lulus</w:t>
      </w:r>
      <w:r w:rsidRPr="00282758">
        <w:rPr>
          <w:rFonts w:ascii="Bookman Old Style" w:eastAsia="Bookman Old Style" w:hAnsi="Bookman Old Style" w:cs="Bookman Old Style"/>
          <w:spacing w:val="4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verifikasi dan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akreditasi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ditetapkan oleh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Menteri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Asasi Manusia.</w:t>
      </w:r>
    </w:p>
    <w:p w14:paraId="69101D4A" w14:textId="797B6918" w:rsidR="00871AED" w:rsidRPr="00282758" w:rsidRDefault="00FB7483" w:rsidP="00E9132B">
      <w:pPr>
        <w:pStyle w:val="ListParagraph"/>
        <w:numPr>
          <w:ilvl w:val="0"/>
          <w:numId w:val="5"/>
        </w:numPr>
        <w:tabs>
          <w:tab w:val="left" w:pos="540"/>
        </w:tabs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   </w:t>
      </w:r>
      <w:r w:rsidRPr="00282758">
        <w:rPr>
          <w:rFonts w:ascii="Bookman Old Style" w:eastAsia="Bookman Old Style" w:hAnsi="Bookman Old Style" w:cs="Bookman Old Style"/>
          <w:spacing w:val="4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   </w:t>
      </w:r>
      <w:r w:rsidRPr="00282758">
        <w:rPr>
          <w:rFonts w:ascii="Bookman Old Style" w:eastAsia="Bookman Old Style" w:hAnsi="Bookman Old Style" w:cs="Bookman Old Style"/>
          <w:spacing w:val="4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  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  </w:t>
      </w:r>
      <w:r w:rsidRPr="00282758">
        <w:rPr>
          <w:rFonts w:ascii="Bookman Old Style" w:eastAsia="Bookman Old Style" w:hAnsi="Bookman Old Style" w:cs="Bookman Old Style"/>
          <w:spacing w:val="4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</w:t>
      </w:r>
      <w:r w:rsidR="0014705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,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  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y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ang   </w:t>
      </w:r>
      <w:r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nya di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pacing w:val="3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AP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 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lah 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ar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 </w:t>
      </w:r>
      <w:r w:rsidRPr="00282758">
        <w:rPr>
          <w:rFonts w:ascii="Bookman Old Style" w:eastAsia="Bookman Old Style" w:hAnsi="Bookman Old Style" w:cs="Bookman Old Style"/>
          <w:spacing w:val="7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</w:t>
      </w:r>
      <w:r w:rsidR="00E900D5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Kabupaten Katingan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A408CD5" w14:textId="77777777" w:rsidR="00A91B4F" w:rsidRDefault="00A91B4F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A0A0ED" w14:textId="77777777" w:rsidR="003A1521" w:rsidRPr="003A1521" w:rsidRDefault="003A1521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F72D1C" w14:textId="1AE5BFBD" w:rsidR="00955CE4" w:rsidRDefault="00955CE4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BAB II </w:t>
      </w:r>
    </w:p>
    <w:p w14:paraId="7839079D" w14:textId="77777777" w:rsidR="00E95393" w:rsidRDefault="00955CE4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ASAS, MAKSUD DAN TUJUAN</w:t>
      </w:r>
      <w:r w:rsidR="00E95393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r w:rsidR="00E95393" w:rsidRPr="002D6395">
        <w:rPr>
          <w:rFonts w:ascii="Bookman Old Style" w:eastAsia="Bookman Old Style" w:hAnsi="Bookman Old Style" w:cs="Bookman Old Style"/>
          <w:sz w:val="24"/>
          <w:szCs w:val="24"/>
        </w:rPr>
        <w:t>KRITERIA MASYARAKAT MISKIN</w:t>
      </w:r>
      <w:r w:rsidR="008512F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5D8A3A27" w14:textId="7D59C720" w:rsidR="00955CE4" w:rsidRDefault="008512F7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 xml:space="preserve"> RUANG LINGKUP</w:t>
      </w:r>
    </w:p>
    <w:p w14:paraId="09677EE8" w14:textId="1C9AFD31" w:rsidR="00871AED" w:rsidRPr="00955CE4" w:rsidRDefault="00FB7483" w:rsidP="00860C92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r w:rsidR="00955CE4" w:rsidRPr="00860C92">
        <w:rPr>
          <w:rFonts w:ascii="Bookman Old Style" w:eastAsia="Bookman Old Style" w:hAnsi="Bookman Old Style" w:cs="Bookman Old Style"/>
          <w:sz w:val="24"/>
          <w:szCs w:val="24"/>
        </w:rPr>
        <w:t>Kesatu</w:t>
      </w:r>
    </w:p>
    <w:p w14:paraId="627C2E3F" w14:textId="65B67B34" w:rsidR="00871AED" w:rsidRPr="00282758" w:rsidRDefault="00060EF5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>Asas</w:t>
      </w:r>
    </w:p>
    <w:p w14:paraId="510707EB" w14:textId="77777777" w:rsidR="00871AED" w:rsidRPr="00860C92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Pasal 2</w:t>
      </w:r>
    </w:p>
    <w:p w14:paraId="15C7A4D4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6862930" w14:textId="7546F3E2" w:rsidR="00871AED" w:rsidRPr="00282758" w:rsidRDefault="00060EF5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>Penyelenggaraan Bantuan Hukum dilaksanakan berdasarkan asas :</w:t>
      </w:r>
    </w:p>
    <w:p w14:paraId="3E0708D5" w14:textId="5369D01F" w:rsidR="00060EF5" w:rsidRPr="00282758" w:rsidRDefault="00060EF5" w:rsidP="00E9132B">
      <w:pPr>
        <w:tabs>
          <w:tab w:val="left" w:pos="426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a. </w:t>
      </w:r>
      <w:r w:rsidR="00B74C5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>keadilan;</w:t>
      </w:r>
    </w:p>
    <w:p w14:paraId="4685FC04" w14:textId="1D622296" w:rsidR="00060EF5" w:rsidRPr="00282758" w:rsidRDefault="00060EF5" w:rsidP="00E9132B">
      <w:pPr>
        <w:tabs>
          <w:tab w:val="left" w:pos="426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b. </w:t>
      </w:r>
      <w:r w:rsidR="00B74C5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>persamaan kedudukan di dalam hukum;</w:t>
      </w:r>
    </w:p>
    <w:p w14:paraId="4DEF01CB" w14:textId="58D5887E" w:rsidR="00060EF5" w:rsidRPr="00282758" w:rsidRDefault="00060EF5" w:rsidP="00E9132B">
      <w:pPr>
        <w:tabs>
          <w:tab w:val="left" w:pos="426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c. </w:t>
      </w:r>
      <w:r w:rsidR="00B74C5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>keterbukaan;</w:t>
      </w:r>
    </w:p>
    <w:p w14:paraId="5F7BCA00" w14:textId="12E225DD" w:rsidR="00060EF5" w:rsidRPr="00282758" w:rsidRDefault="00060EF5" w:rsidP="00E9132B">
      <w:pPr>
        <w:tabs>
          <w:tab w:val="left" w:pos="426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d. </w:t>
      </w:r>
      <w:r w:rsidR="00B74C5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>efektivitas; dan</w:t>
      </w:r>
    </w:p>
    <w:p w14:paraId="26060067" w14:textId="165DA595" w:rsidR="00060EF5" w:rsidRDefault="00060EF5" w:rsidP="00E9132B">
      <w:pPr>
        <w:tabs>
          <w:tab w:val="left" w:pos="426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e. </w:t>
      </w:r>
      <w:r w:rsidR="007120B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>akuntabilitas.</w:t>
      </w:r>
    </w:p>
    <w:p w14:paraId="5AAF5B13" w14:textId="77777777" w:rsidR="00D815E0" w:rsidRDefault="00D815E0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7221016" w14:textId="2B89A5EE" w:rsidR="00871AED" w:rsidRPr="00955CE4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r w:rsidR="00955CE4" w:rsidRPr="00860C92">
        <w:rPr>
          <w:rFonts w:ascii="Bookman Old Style" w:eastAsia="Bookman Old Style" w:hAnsi="Bookman Old Style" w:cs="Bookman Old Style"/>
          <w:sz w:val="24"/>
          <w:szCs w:val="24"/>
        </w:rPr>
        <w:t>Kedua</w:t>
      </w:r>
    </w:p>
    <w:p w14:paraId="60CFF4B5" w14:textId="1340A3F9" w:rsidR="00871AED" w:rsidRPr="00282758" w:rsidRDefault="00060EF5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Maksud dan Tujuan</w:t>
      </w:r>
    </w:p>
    <w:p w14:paraId="24EB9FFE" w14:textId="77777777" w:rsidR="00871AED" w:rsidRPr="00860C92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Pasal 3</w:t>
      </w:r>
    </w:p>
    <w:p w14:paraId="1E3D5354" w14:textId="77777777" w:rsidR="008512F7" w:rsidRPr="008512F7" w:rsidRDefault="008512F7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659DC0" w14:textId="14260123" w:rsidR="00871AED" w:rsidRPr="002D6395" w:rsidRDefault="00846400" w:rsidP="00E9132B">
      <w:pPr>
        <w:pStyle w:val="ListParagraph"/>
        <w:numPr>
          <w:ilvl w:val="0"/>
          <w:numId w:val="6"/>
        </w:numPr>
        <w:ind w:left="567" w:hanging="567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Penyelenggaraan Bantuan Hukum dimaksud untuk mengupayakan pemenuhan hak atas Bantuan Hukum bagi Masyarakat Miskin.</w:t>
      </w:r>
    </w:p>
    <w:p w14:paraId="11065B42" w14:textId="77777777" w:rsidR="002D6395" w:rsidRDefault="002D6395" w:rsidP="00E9132B">
      <w:pPr>
        <w:pStyle w:val="ListParagraph"/>
        <w:ind w:left="567"/>
        <w:rPr>
          <w:rFonts w:ascii="Bookman Old Style" w:hAnsi="Bookman Old Style"/>
          <w:sz w:val="24"/>
          <w:szCs w:val="24"/>
        </w:rPr>
      </w:pPr>
    </w:p>
    <w:p w14:paraId="26D1C75E" w14:textId="77777777" w:rsidR="003A1521" w:rsidRDefault="003A1521" w:rsidP="00E9132B">
      <w:pPr>
        <w:pStyle w:val="ListParagraph"/>
        <w:ind w:left="567"/>
        <w:rPr>
          <w:rFonts w:ascii="Bookman Old Style" w:hAnsi="Bookman Old Style"/>
          <w:sz w:val="24"/>
          <w:szCs w:val="24"/>
        </w:rPr>
      </w:pPr>
    </w:p>
    <w:p w14:paraId="0387BBB1" w14:textId="094095FE" w:rsidR="00846400" w:rsidRPr="00282758" w:rsidRDefault="00846400" w:rsidP="00E9132B">
      <w:pPr>
        <w:pStyle w:val="ListParagraph"/>
        <w:numPr>
          <w:ilvl w:val="0"/>
          <w:numId w:val="6"/>
        </w:numPr>
        <w:ind w:left="567" w:hanging="567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lastRenderedPageBreak/>
        <w:t>Penyelenggaraan Bantuan Hukum bertujuan untuk</w:t>
      </w:r>
      <w:r w:rsidR="0085181B">
        <w:rPr>
          <w:rFonts w:ascii="Bookman Old Style" w:hAnsi="Bookman Old Style"/>
          <w:sz w:val="24"/>
          <w:szCs w:val="24"/>
        </w:rPr>
        <w:t xml:space="preserve"> </w:t>
      </w:r>
      <w:r w:rsidRPr="00282758">
        <w:rPr>
          <w:rFonts w:ascii="Bookman Old Style" w:hAnsi="Bookman Old Style"/>
          <w:sz w:val="24"/>
          <w:szCs w:val="24"/>
        </w:rPr>
        <w:t>:</w:t>
      </w:r>
    </w:p>
    <w:p w14:paraId="2B1C0AEC" w14:textId="00D33EB7" w:rsidR="00846400" w:rsidRPr="00282758" w:rsidRDefault="00846400" w:rsidP="00E9132B">
      <w:pPr>
        <w:pStyle w:val="ListParagraph"/>
        <w:tabs>
          <w:tab w:val="left" w:pos="993"/>
        </w:tabs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 xml:space="preserve">a. </w:t>
      </w:r>
      <w:r w:rsidR="007120B2">
        <w:rPr>
          <w:rFonts w:ascii="Bookman Old Style" w:hAnsi="Bookman Old Style"/>
          <w:sz w:val="24"/>
          <w:szCs w:val="24"/>
        </w:rPr>
        <w:tab/>
      </w:r>
      <w:r w:rsidRPr="00282758">
        <w:rPr>
          <w:rFonts w:ascii="Bookman Old Style" w:hAnsi="Bookman Old Style"/>
          <w:sz w:val="24"/>
          <w:szCs w:val="24"/>
        </w:rPr>
        <w:t>menjamin dan memenuhi hak bagi Penerima Bantuan Hukum untuk mendapat akses keadilan;</w:t>
      </w:r>
    </w:p>
    <w:p w14:paraId="394546B7" w14:textId="431993D3" w:rsidR="00846400" w:rsidRPr="00282758" w:rsidRDefault="00846400" w:rsidP="00E9132B">
      <w:pPr>
        <w:pStyle w:val="ListParagraph"/>
        <w:tabs>
          <w:tab w:val="left" w:pos="993"/>
        </w:tabs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 xml:space="preserve">b. </w:t>
      </w:r>
      <w:r w:rsidR="007120B2">
        <w:rPr>
          <w:rFonts w:ascii="Bookman Old Style" w:hAnsi="Bookman Old Style"/>
          <w:sz w:val="24"/>
          <w:szCs w:val="24"/>
        </w:rPr>
        <w:tab/>
      </w:r>
      <w:r w:rsidRPr="00282758">
        <w:rPr>
          <w:rFonts w:ascii="Bookman Old Style" w:hAnsi="Bookman Old Style"/>
          <w:sz w:val="24"/>
          <w:szCs w:val="24"/>
        </w:rPr>
        <w:t>mewujudkan konstitusional warga negara sesuai prinsip persamaan kedudukan di dalam hukum; dan</w:t>
      </w:r>
    </w:p>
    <w:p w14:paraId="2BC93EA8" w14:textId="4748D8F9" w:rsidR="00846400" w:rsidRPr="00282758" w:rsidRDefault="00846400" w:rsidP="00E9132B">
      <w:pPr>
        <w:pStyle w:val="ListParagraph"/>
        <w:tabs>
          <w:tab w:val="left" w:pos="993"/>
        </w:tabs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 xml:space="preserve">c. </w:t>
      </w:r>
      <w:r w:rsidR="007120B2">
        <w:rPr>
          <w:rFonts w:ascii="Bookman Old Style" w:hAnsi="Bookman Old Style"/>
          <w:sz w:val="24"/>
          <w:szCs w:val="24"/>
        </w:rPr>
        <w:tab/>
      </w:r>
      <w:r w:rsidRPr="00282758">
        <w:rPr>
          <w:rFonts w:ascii="Bookman Old Style" w:hAnsi="Bookman Old Style"/>
          <w:sz w:val="24"/>
          <w:szCs w:val="24"/>
        </w:rPr>
        <w:t>menjamin kepastian penyelenggaraan Bantuan Hukum dilaksanakan secara merata di seluruh wilayah Kabupaten.</w:t>
      </w:r>
    </w:p>
    <w:p w14:paraId="19D26DE8" w14:textId="42513394" w:rsidR="00846400" w:rsidRDefault="00846400" w:rsidP="00E9132B">
      <w:pPr>
        <w:pStyle w:val="ListParagraph"/>
        <w:ind w:left="851" w:hanging="284"/>
        <w:rPr>
          <w:rFonts w:ascii="Bookman Old Style" w:hAnsi="Bookman Old Style"/>
          <w:sz w:val="24"/>
          <w:szCs w:val="24"/>
          <w:lang w:val="id-ID"/>
        </w:rPr>
      </w:pPr>
    </w:p>
    <w:p w14:paraId="60D2D743" w14:textId="4480E66F" w:rsidR="00871AED" w:rsidRPr="00860C92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Bagian Ke</w:t>
      </w:r>
      <w:r w:rsidR="00955CE4" w:rsidRPr="00860C92">
        <w:rPr>
          <w:rFonts w:ascii="Bookman Old Style" w:eastAsia="Bookman Old Style" w:hAnsi="Bookman Old Style" w:cs="Bookman Old Style"/>
          <w:sz w:val="24"/>
          <w:szCs w:val="24"/>
        </w:rPr>
        <w:t>tiga</w:t>
      </w:r>
    </w:p>
    <w:p w14:paraId="2014F7F5" w14:textId="780DB9F9" w:rsidR="00035C08" w:rsidRPr="00860C92" w:rsidRDefault="00E9539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Kriteria </w:t>
      </w:r>
      <w:r w:rsidR="00035C08" w:rsidRPr="00860C92">
        <w:rPr>
          <w:rFonts w:ascii="Bookman Old Style" w:eastAsia="Bookman Old Style" w:hAnsi="Bookman Old Style" w:cs="Bookman Old Style"/>
          <w:sz w:val="24"/>
          <w:szCs w:val="24"/>
        </w:rPr>
        <w:t>Masyarakat Miskin</w:t>
      </w:r>
    </w:p>
    <w:p w14:paraId="14BA975B" w14:textId="0F62A435" w:rsidR="00035C08" w:rsidRPr="00860C92" w:rsidRDefault="00035C08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Pasal 4</w:t>
      </w:r>
    </w:p>
    <w:p w14:paraId="56424F82" w14:textId="77777777" w:rsidR="0085181B" w:rsidRPr="0085181B" w:rsidRDefault="0085181B" w:rsidP="00E9132B">
      <w:pPr>
        <w:jc w:val="center"/>
        <w:rPr>
          <w:rFonts w:ascii="Bookman Old Style" w:eastAsia="Bookman Old Style" w:hAnsi="Bookman Old Style" w:cs="Bookman Old Style"/>
          <w:w w:val="99"/>
          <w:sz w:val="24"/>
          <w:szCs w:val="24"/>
        </w:rPr>
      </w:pPr>
    </w:p>
    <w:p w14:paraId="495A066B" w14:textId="3CFBE807" w:rsidR="00035C08" w:rsidRPr="00860C92" w:rsidRDefault="00035C08" w:rsidP="00860C92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Kriteria </w:t>
      </w:r>
      <w:r w:rsidR="00E95393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Masyarakat Miskin </w:t>
      </w:r>
      <w:r w:rsidR="0085181B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 p</w:t>
      </w:r>
      <w:r w:rsidR="00E95393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enerima Bantuan Hukum 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akan diatur dalam Peraturan Bupati</w:t>
      </w:r>
      <w:r w:rsidR="0085181B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498F3800" w14:textId="16644253" w:rsidR="00035C08" w:rsidRDefault="00035C08" w:rsidP="00E9132B">
      <w:pPr>
        <w:jc w:val="center"/>
        <w:rPr>
          <w:rFonts w:ascii="Bookman Old Style" w:eastAsia="Bookman Old Style" w:hAnsi="Bookman Old Style" w:cs="Bookman Old Style"/>
          <w:w w:val="99"/>
          <w:sz w:val="24"/>
          <w:szCs w:val="24"/>
        </w:rPr>
      </w:pPr>
    </w:p>
    <w:p w14:paraId="1F513A54" w14:textId="75DB8085" w:rsidR="00035C08" w:rsidRPr="00955CE4" w:rsidRDefault="00035C08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Bagian Keempat</w:t>
      </w:r>
    </w:p>
    <w:p w14:paraId="13990361" w14:textId="77777777" w:rsidR="00871AED" w:rsidRPr="00860C92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>Ruang Lingkup</w:t>
      </w:r>
    </w:p>
    <w:p w14:paraId="70235223" w14:textId="3FC070BC" w:rsidR="00871AED" w:rsidRPr="00035C0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Pasal </w:t>
      </w:r>
      <w:r w:rsidR="00035C08" w:rsidRPr="00860C92">
        <w:rPr>
          <w:rFonts w:ascii="Bookman Old Style" w:eastAsia="Bookman Old Style" w:hAnsi="Bookman Old Style" w:cs="Bookman Old Style"/>
          <w:sz w:val="24"/>
          <w:szCs w:val="24"/>
        </w:rPr>
        <w:t>5</w:t>
      </w:r>
    </w:p>
    <w:p w14:paraId="161307DF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7321B2ED" w14:textId="77777777" w:rsidR="00871AED" w:rsidRPr="00282758" w:rsidRDefault="00FB7483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Ruang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lingkup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pengaturan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ran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meliputi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</w:p>
    <w:p w14:paraId="414F073E" w14:textId="1985831A" w:rsidR="00871AED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penyelenggaraan</w:t>
      </w:r>
      <w:r w:rsidRPr="00282758">
        <w:rPr>
          <w:rFonts w:ascii="Bookman Old Style" w:eastAsia="Bookman Old Style" w:hAnsi="Bookman Old Style" w:cs="Bookman Old Style"/>
          <w:spacing w:val="-1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</w:p>
    <w:p w14:paraId="0FD5ACAB" w14:textId="1671C947" w:rsidR="00871AED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kewajiban;</w:t>
      </w:r>
    </w:p>
    <w:p w14:paraId="134DD91E" w14:textId="26AD8CE4" w:rsidR="007A009E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tata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cara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</w:p>
    <w:p w14:paraId="2C8F01D5" w14:textId="6B88282F" w:rsidR="00871AED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penyaluran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</w:p>
    <w:p w14:paraId="0546091F" w14:textId="4E71D58C" w:rsidR="00871AED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pelaporan;</w:t>
      </w:r>
    </w:p>
    <w:p w14:paraId="6AD89B56" w14:textId="3E6643FD" w:rsidR="00871AED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larangan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sanksi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administratif;</w:t>
      </w:r>
    </w:p>
    <w:p w14:paraId="12CC3179" w14:textId="578A44E9" w:rsidR="00147059" w:rsidRPr="00282758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pendanaan;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</w:p>
    <w:p w14:paraId="1CE6B18C" w14:textId="31EDF180" w:rsidR="00871AED" w:rsidRPr="00955CE4" w:rsidRDefault="00FB7483" w:rsidP="00E9132B">
      <w:pPr>
        <w:pStyle w:val="ListParagraph"/>
        <w:numPr>
          <w:ilvl w:val="0"/>
          <w:numId w:val="7"/>
        </w:numPr>
        <w:ind w:left="426" w:hanging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pengawasan.</w:t>
      </w:r>
    </w:p>
    <w:p w14:paraId="1D82C93B" w14:textId="77777777" w:rsidR="00955CE4" w:rsidRPr="00282758" w:rsidRDefault="00955CE4" w:rsidP="00E9132B">
      <w:pPr>
        <w:pStyle w:val="ListParagraph"/>
        <w:ind w:left="42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93608F9" w14:textId="3AC36B37" w:rsidR="00147059" w:rsidRPr="00955CE4" w:rsidRDefault="00FB7483" w:rsidP="00860C92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BAB </w:t>
      </w:r>
      <w:r w:rsidR="00955CE4" w:rsidRPr="00860C92">
        <w:rPr>
          <w:rFonts w:ascii="Bookman Old Style" w:eastAsia="Bookman Old Style" w:hAnsi="Bookman Old Style" w:cs="Bookman Old Style"/>
          <w:sz w:val="24"/>
          <w:szCs w:val="24"/>
        </w:rPr>
        <w:t>II</w:t>
      </w:r>
      <w:r w:rsidR="00955CE4">
        <w:rPr>
          <w:rFonts w:ascii="Bookman Old Style" w:eastAsia="Bookman Old Style" w:hAnsi="Bookman Old Style" w:cs="Bookman Old Style"/>
          <w:sz w:val="24"/>
          <w:szCs w:val="24"/>
        </w:rPr>
        <w:t>I</w:t>
      </w:r>
    </w:p>
    <w:p w14:paraId="09030C61" w14:textId="77777777" w:rsidR="00147059" w:rsidRPr="00860C92" w:rsidRDefault="00FB7483" w:rsidP="00860C92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PENYELENGGARAAN BANTUAN HUKUM </w:t>
      </w:r>
    </w:p>
    <w:p w14:paraId="54FEA97F" w14:textId="1F48FB91" w:rsidR="00871AED" w:rsidRPr="00860C92" w:rsidRDefault="00FB7483" w:rsidP="00860C92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860C92">
        <w:rPr>
          <w:rFonts w:ascii="Bookman Old Style" w:eastAsia="Bookman Old Style" w:hAnsi="Bookman Old Style" w:cs="Bookman Old Style"/>
          <w:sz w:val="24"/>
          <w:szCs w:val="24"/>
        </w:rPr>
        <w:t xml:space="preserve">Pasal </w:t>
      </w:r>
      <w:r w:rsidR="0085181B" w:rsidRPr="00860C92">
        <w:rPr>
          <w:rFonts w:ascii="Bookman Old Style" w:eastAsia="Bookman Old Style" w:hAnsi="Bookman Old Style" w:cs="Bookman Old Style"/>
          <w:sz w:val="24"/>
          <w:szCs w:val="24"/>
        </w:rPr>
        <w:t>6</w:t>
      </w:r>
    </w:p>
    <w:p w14:paraId="42AF9DEB" w14:textId="664A1A6F" w:rsidR="000460D8" w:rsidRPr="00282758" w:rsidRDefault="000460D8" w:rsidP="00E9132B">
      <w:pPr>
        <w:ind w:firstLine="10"/>
        <w:jc w:val="center"/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</w:pPr>
    </w:p>
    <w:p w14:paraId="43E4FAE7" w14:textId="62CE0842" w:rsidR="000460D8" w:rsidRPr="00282758" w:rsidRDefault="000460D8" w:rsidP="00E9132B">
      <w:pPr>
        <w:pStyle w:val="ListParagraph"/>
        <w:numPr>
          <w:ilvl w:val="0"/>
          <w:numId w:val="9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>Bantuan Hukum diselenggarakan untuk membantu penyelesaian permasalahan hukum yang dihadapi Penerima Bantuan Hukum.</w:t>
      </w:r>
    </w:p>
    <w:p w14:paraId="151FADE9" w14:textId="77777777" w:rsidR="00396689" w:rsidRPr="00282758" w:rsidRDefault="00396689" w:rsidP="00E9132B">
      <w:pPr>
        <w:pStyle w:val="ListParagraph"/>
        <w:ind w:left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EF3DD28" w14:textId="16B2F553" w:rsidR="000460D8" w:rsidRPr="00282758" w:rsidRDefault="000460D8" w:rsidP="00E9132B">
      <w:pPr>
        <w:pStyle w:val="ListParagraph"/>
        <w:numPr>
          <w:ilvl w:val="0"/>
          <w:numId w:val="9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 xml:space="preserve">Pemberian Bantuan Hukum kepada Penerima Bantuan Hukum diselenggarakan oleh Pemerintah Daerah melalui unit kerja yang membidangi hukum dan dilaksanakan oleh Pemberi Bantuan Hukum sesuai dengan Ketentuan </w:t>
      </w:r>
      <w:r w:rsidR="00F91F3A">
        <w:rPr>
          <w:rFonts w:ascii="Bookman Old Style" w:eastAsia="Bookman Old Style" w:hAnsi="Bookman Old Style" w:cs="Bookman Old Style"/>
          <w:sz w:val="24"/>
          <w:szCs w:val="24"/>
        </w:rPr>
        <w:t>Peraturan Perundang-undangan</w:t>
      </w:r>
      <w:r w:rsidRPr="00282758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ABCB72A" w14:textId="77777777" w:rsidR="00396689" w:rsidRPr="00282758" w:rsidRDefault="00396689" w:rsidP="00E9132B">
      <w:pPr>
        <w:pStyle w:val="ListParagraph"/>
        <w:ind w:left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055027E" w14:textId="4DE7A52B" w:rsidR="00DC4386" w:rsidRPr="0085181B" w:rsidRDefault="00DC4386" w:rsidP="00E9132B">
      <w:pPr>
        <w:pStyle w:val="ListParagraph"/>
        <w:numPr>
          <w:ilvl w:val="0"/>
          <w:numId w:val="9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5181B">
        <w:rPr>
          <w:rFonts w:ascii="Bookman Old Style" w:eastAsia="Bookman Old Style" w:hAnsi="Bookman Old Style" w:cs="Bookman Old Style"/>
          <w:sz w:val="24"/>
          <w:szCs w:val="24"/>
        </w:rPr>
        <w:t>Pemberi Bantuan Hukum yang menyelenggarakan Bantuan Hukum harus memenuhi persyaratan sebagai berikut</w:t>
      </w:r>
      <w:r w:rsidR="0085181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85181B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7C925E" w14:textId="6C4355FE" w:rsidR="00DC4386" w:rsidRPr="0085181B" w:rsidRDefault="00DC4386" w:rsidP="00E9132B">
      <w:pPr>
        <w:pStyle w:val="ListParagraph"/>
        <w:numPr>
          <w:ilvl w:val="1"/>
          <w:numId w:val="10"/>
        </w:numPr>
        <w:ind w:left="993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5181B">
        <w:rPr>
          <w:rFonts w:ascii="Bookman Old Style" w:eastAsia="Bookman Old Style" w:hAnsi="Bookman Old Style" w:cs="Bookman Old Style"/>
          <w:sz w:val="24"/>
          <w:szCs w:val="24"/>
        </w:rPr>
        <w:t xml:space="preserve">berbadan hukum sesuai dengan Ketentuan </w:t>
      </w:r>
      <w:r w:rsidR="00F91F3A">
        <w:rPr>
          <w:rFonts w:ascii="Bookman Old Style" w:eastAsia="Bookman Old Style" w:hAnsi="Bookman Old Style" w:cs="Bookman Old Style"/>
          <w:sz w:val="24"/>
          <w:szCs w:val="24"/>
        </w:rPr>
        <w:t>Peraturan Perundang-undangan</w:t>
      </w:r>
      <w:r w:rsidRPr="0085181B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538D50AB" w14:textId="3023E43E" w:rsidR="00DC4386" w:rsidRPr="0085181B" w:rsidRDefault="00DC4386" w:rsidP="00E9132B">
      <w:pPr>
        <w:pStyle w:val="ListParagraph"/>
        <w:numPr>
          <w:ilvl w:val="1"/>
          <w:numId w:val="10"/>
        </w:numPr>
        <w:ind w:left="993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5181B">
        <w:rPr>
          <w:rFonts w:ascii="Bookman Old Style" w:eastAsia="Bookman Old Style" w:hAnsi="Bookman Old Style" w:cs="Bookman Old Style"/>
          <w:sz w:val="24"/>
          <w:szCs w:val="24"/>
        </w:rPr>
        <w:t xml:space="preserve">terakreditasi sesuai dengan Ketentuan </w:t>
      </w:r>
      <w:r w:rsidR="00F91F3A">
        <w:rPr>
          <w:rFonts w:ascii="Bookman Old Style" w:eastAsia="Bookman Old Style" w:hAnsi="Bookman Old Style" w:cs="Bookman Old Style"/>
          <w:sz w:val="24"/>
          <w:szCs w:val="24"/>
        </w:rPr>
        <w:t>Peraturan Perundang-undangan</w:t>
      </w:r>
      <w:r w:rsidRPr="0085181B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7D305BE7" w14:textId="44B2D233" w:rsidR="00DC4386" w:rsidRPr="0085181B" w:rsidRDefault="00DC4386" w:rsidP="00E9132B">
      <w:pPr>
        <w:pStyle w:val="ListParagraph"/>
        <w:numPr>
          <w:ilvl w:val="1"/>
          <w:numId w:val="10"/>
        </w:numPr>
        <w:ind w:left="993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5181B">
        <w:rPr>
          <w:rFonts w:ascii="Bookman Old Style" w:eastAsia="Bookman Old Style" w:hAnsi="Bookman Old Style" w:cs="Bookman Old Style"/>
          <w:sz w:val="24"/>
          <w:szCs w:val="24"/>
        </w:rPr>
        <w:t>memiliki kantor atau sekretariat yang tetap;</w:t>
      </w:r>
    </w:p>
    <w:p w14:paraId="1B36D1CF" w14:textId="26D3F95C" w:rsidR="00DC4386" w:rsidRPr="0085181B" w:rsidRDefault="00DC4386" w:rsidP="00E9132B">
      <w:pPr>
        <w:pStyle w:val="ListParagraph"/>
        <w:numPr>
          <w:ilvl w:val="1"/>
          <w:numId w:val="10"/>
        </w:numPr>
        <w:ind w:left="993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5181B">
        <w:rPr>
          <w:rFonts w:ascii="Bookman Old Style" w:eastAsia="Bookman Old Style" w:hAnsi="Bookman Old Style" w:cs="Bookman Old Style"/>
          <w:sz w:val="24"/>
          <w:szCs w:val="24"/>
        </w:rPr>
        <w:t>memiliki pengurus; dan</w:t>
      </w:r>
    </w:p>
    <w:p w14:paraId="2D1207EE" w14:textId="75EBF33D" w:rsidR="00DC4386" w:rsidRPr="00D815E0" w:rsidRDefault="00DC4386" w:rsidP="00E9132B">
      <w:pPr>
        <w:pStyle w:val="ListParagraph"/>
        <w:numPr>
          <w:ilvl w:val="1"/>
          <w:numId w:val="10"/>
        </w:numPr>
        <w:ind w:left="993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5181B">
        <w:rPr>
          <w:rFonts w:ascii="Bookman Old Style" w:eastAsia="Bookman Old Style" w:hAnsi="Bookman Old Style" w:cs="Bookman Old Style"/>
          <w:sz w:val="24"/>
          <w:szCs w:val="24"/>
        </w:rPr>
        <w:t>memiliki program Bantuan Hukum.</w:t>
      </w:r>
    </w:p>
    <w:p w14:paraId="5232C9C3" w14:textId="77777777" w:rsidR="00D815E0" w:rsidRPr="0085181B" w:rsidRDefault="00D815E0" w:rsidP="00E9132B">
      <w:pPr>
        <w:pStyle w:val="ListParagraph"/>
        <w:ind w:left="993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2B77C6F" w14:textId="7D16F3DE" w:rsidR="00871AED" w:rsidRPr="00EA141F" w:rsidRDefault="00FB7483" w:rsidP="00E9132B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EA141F">
        <w:rPr>
          <w:rFonts w:ascii="Bookman Old Style" w:eastAsia="Bookman Old Style" w:hAnsi="Bookman Old Style"/>
          <w:sz w:val="24"/>
          <w:szCs w:val="24"/>
          <w:lang w:val="id-ID"/>
        </w:rPr>
        <w:t>BAB</w:t>
      </w:r>
      <w:r w:rsidRPr="00EA141F">
        <w:rPr>
          <w:rFonts w:ascii="Bookman Old Style" w:eastAsia="Bookman Old Style" w:hAnsi="Bookman Old Style"/>
          <w:spacing w:val="-5"/>
          <w:sz w:val="24"/>
          <w:szCs w:val="24"/>
          <w:lang w:val="id-ID"/>
        </w:rPr>
        <w:t xml:space="preserve"> </w:t>
      </w:r>
      <w:r w:rsidR="00955CE4" w:rsidRPr="00EA141F">
        <w:rPr>
          <w:rFonts w:ascii="Bookman Old Style" w:eastAsia="Bookman Old Style" w:hAnsi="Bookman Old Style"/>
          <w:sz w:val="24"/>
          <w:szCs w:val="24"/>
          <w:lang w:val="id-ID"/>
        </w:rPr>
        <w:t>I</w:t>
      </w:r>
      <w:r w:rsidR="00955CE4" w:rsidRPr="00EA141F">
        <w:rPr>
          <w:rFonts w:ascii="Bookman Old Style" w:eastAsia="Bookman Old Style" w:hAnsi="Bookman Old Style"/>
          <w:sz w:val="24"/>
          <w:szCs w:val="24"/>
        </w:rPr>
        <w:t>V</w:t>
      </w:r>
    </w:p>
    <w:p w14:paraId="142D8791" w14:textId="77777777" w:rsidR="00871AED" w:rsidRPr="00EA141F" w:rsidRDefault="00FB7483" w:rsidP="00E9132B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EA141F">
        <w:rPr>
          <w:rFonts w:ascii="Bookman Old Style" w:eastAsia="Bookman Old Style" w:hAnsi="Bookman Old Style"/>
          <w:sz w:val="24"/>
          <w:szCs w:val="24"/>
          <w:lang w:val="id-ID"/>
        </w:rPr>
        <w:t>HAK</w:t>
      </w:r>
      <w:r w:rsidRPr="00EA141F">
        <w:rPr>
          <w:rFonts w:ascii="Bookman Old Style" w:eastAsia="Bookman Old Style" w:hAnsi="Bookman Old Style"/>
          <w:spacing w:val="-5"/>
          <w:sz w:val="24"/>
          <w:szCs w:val="24"/>
          <w:lang w:val="id-ID"/>
        </w:rPr>
        <w:t xml:space="preserve"> </w:t>
      </w:r>
      <w:r w:rsidRPr="00EA141F">
        <w:rPr>
          <w:rFonts w:ascii="Bookman Old Style" w:eastAsia="Bookman Old Style" w:hAnsi="Bookman Old Style"/>
          <w:sz w:val="24"/>
          <w:szCs w:val="24"/>
          <w:lang w:val="id-ID"/>
        </w:rPr>
        <w:t>DAN</w:t>
      </w:r>
      <w:r w:rsidRPr="00EA141F">
        <w:rPr>
          <w:rFonts w:ascii="Bookman Old Style" w:eastAsia="Bookman Old Style" w:hAnsi="Bookman Old Style"/>
          <w:spacing w:val="-5"/>
          <w:sz w:val="24"/>
          <w:szCs w:val="24"/>
          <w:lang w:val="id-ID"/>
        </w:rPr>
        <w:t xml:space="preserve"> </w:t>
      </w:r>
      <w:r w:rsidRPr="00EA141F">
        <w:rPr>
          <w:rFonts w:ascii="Bookman Old Style" w:eastAsia="Bookman Old Style" w:hAnsi="Bookman Old Style"/>
          <w:sz w:val="24"/>
          <w:szCs w:val="24"/>
        </w:rPr>
        <w:t>KEWAJIBAN</w:t>
      </w:r>
    </w:p>
    <w:p w14:paraId="31B685F7" w14:textId="63B08E51" w:rsidR="00CA01A0" w:rsidRPr="00282758" w:rsidRDefault="00CA01A0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85181B">
        <w:rPr>
          <w:rFonts w:ascii="Bookman Old Style" w:eastAsia="Bookman Old Style" w:hAnsi="Bookman Old Style" w:cs="Bookman Old Style"/>
          <w:sz w:val="24"/>
          <w:szCs w:val="24"/>
        </w:rPr>
        <w:t>7</w:t>
      </w:r>
    </w:p>
    <w:p w14:paraId="423E28BA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5AD32CC" w14:textId="77777777" w:rsidR="00871AED" w:rsidRPr="00282758" w:rsidRDefault="00FB7483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-8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berhak</w:t>
      </w:r>
      <w:r w:rsidRPr="00282758">
        <w:rPr>
          <w:rFonts w:ascii="Bookman Old Style" w:eastAsia="Bookman Old Style" w:hAnsi="Bookman Old Style" w:cs="Bookman Old Style"/>
          <w:spacing w:val="-7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:</w:t>
      </w:r>
    </w:p>
    <w:p w14:paraId="4082A409" w14:textId="77777777" w:rsidR="00871AED" w:rsidRPr="00282758" w:rsidRDefault="00CA01A0" w:rsidP="00E9132B">
      <w:pPr>
        <w:tabs>
          <w:tab w:val="left" w:pos="360"/>
        </w:tabs>
        <w:ind w:left="360" w:hanging="36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a.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melakukan</w:t>
      </w:r>
      <w:r w:rsidR="00FB7483"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pelayanan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</w:p>
    <w:p w14:paraId="6EDBC4A2" w14:textId="77777777" w:rsidR="00871AED" w:rsidRPr="00282758" w:rsidRDefault="00FB7483" w:rsidP="00E9132B">
      <w:pPr>
        <w:tabs>
          <w:tab w:val="left" w:pos="360"/>
        </w:tabs>
        <w:ind w:left="360" w:hanging="36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lastRenderedPageBreak/>
        <w:t xml:space="preserve">b. </w:t>
      </w:r>
      <w:r w:rsidR="003E5110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menyelenggarakan   </w:t>
      </w:r>
      <w:r w:rsidRPr="00282758">
        <w:rPr>
          <w:rFonts w:ascii="Bookman Old Style" w:eastAsia="Bookman Old Style" w:hAnsi="Bookman Old Style" w:cs="Bookman Old Style"/>
          <w:spacing w:val="1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penyuluhan   </w:t>
      </w:r>
      <w:r w:rsidRPr="00282758">
        <w:rPr>
          <w:rFonts w:ascii="Bookman Old Style" w:eastAsia="Bookman Old Style" w:hAnsi="Bookman Old Style" w:cs="Bookman Old Style"/>
          <w:spacing w:val="2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um,   </w:t>
      </w:r>
      <w:r w:rsidRPr="00282758">
        <w:rPr>
          <w:rFonts w:ascii="Bookman Old Style" w:eastAsia="Bookman Old Style" w:hAnsi="Bookman Old Style" w:cs="Bookman Old Style"/>
          <w:spacing w:val="3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konsultasi   </w:t>
      </w:r>
      <w:r w:rsidRPr="00282758">
        <w:rPr>
          <w:rFonts w:ascii="Bookman Old Style" w:eastAsia="Bookman Old Style" w:hAnsi="Bookman Old Style" w:cs="Bookman Old Style"/>
          <w:spacing w:val="2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hukum,   </w:t>
      </w:r>
      <w:r w:rsidRPr="00282758">
        <w:rPr>
          <w:rFonts w:ascii="Bookman Old Style" w:eastAsia="Bookman Old Style" w:hAnsi="Bookman Old Style" w:cs="Bookman Old Style"/>
          <w:spacing w:val="3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="003E5110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program</w:t>
      </w:r>
      <w:r w:rsidRPr="00282758">
        <w:rPr>
          <w:rFonts w:ascii="Bookman Old Style" w:eastAsia="Bookman Old Style" w:hAnsi="Bookman Old Style" w:cs="Bookman Old Style"/>
          <w:spacing w:val="4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kegiatan</w:t>
      </w:r>
      <w:r w:rsidRPr="00282758">
        <w:rPr>
          <w:rFonts w:ascii="Bookman Old Style" w:eastAsia="Bookman Old Style" w:hAnsi="Bookman Old Style" w:cs="Bookman Old Style"/>
          <w:spacing w:val="4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lain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berkaitan</w:t>
      </w:r>
      <w:r w:rsidRPr="00282758">
        <w:rPr>
          <w:rFonts w:ascii="Bookman Old Style" w:eastAsia="Bookman Old Style" w:hAnsi="Bookman Old Style" w:cs="Bookman Old Style"/>
          <w:spacing w:val="4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4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penyelenggaraan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="003E5110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</w:p>
    <w:p w14:paraId="0013731E" w14:textId="77777777" w:rsidR="00871AED" w:rsidRDefault="00CA01A0" w:rsidP="00E9132B">
      <w:pPr>
        <w:tabs>
          <w:tab w:val="left" w:pos="360"/>
        </w:tabs>
        <w:ind w:left="360" w:hanging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c.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menerima</w:t>
      </w:r>
      <w:r w:rsidR="00FB7483"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anggaran</w:t>
      </w:r>
      <w:r w:rsidR="00FB7483" w:rsidRPr="00282758">
        <w:rPr>
          <w:rFonts w:ascii="Bookman Old Style" w:eastAsia="Bookman Old Style" w:hAnsi="Bookman Old Style" w:cs="Bookman Old Style"/>
          <w:spacing w:val="5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dari</w:t>
      </w:r>
      <w:r w:rsidR="00FB7483" w:rsidRPr="00282758">
        <w:rPr>
          <w:rFonts w:ascii="Bookman Old Style" w:eastAsia="Bookman Old Style" w:hAnsi="Bookman Old Style" w:cs="Bookman Old Style"/>
          <w:spacing w:val="6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</w:t>
      </w:r>
      <w:r w:rsidR="00FB7483"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aerah</w:t>
      </w:r>
      <w:r w:rsidR="00FB7483" w:rsidRPr="00282758">
        <w:rPr>
          <w:rFonts w:ascii="Bookman Old Style" w:eastAsia="Bookman Old Style" w:hAnsi="Bookman Old Style" w:cs="Bookman Old Style"/>
          <w:spacing w:val="5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AD1F9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abupaten Katingan</w:t>
      </w:r>
      <w:r w:rsidR="00FB7483" w:rsidRPr="00282758">
        <w:rPr>
          <w:rFonts w:ascii="Bookman Old Style" w:eastAsia="Bookman Old Style" w:hAnsi="Bookman Old Style" w:cs="Bookman Old Style"/>
          <w:spacing w:val="5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="00FB7483"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melaksanakan</w:t>
      </w:r>
      <w:r w:rsidR="00C82E85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33468854" w14:textId="3D6CF87E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85181B">
        <w:rPr>
          <w:rFonts w:ascii="Bookman Old Style" w:eastAsia="Bookman Old Style" w:hAnsi="Bookman Old Style" w:cs="Bookman Old Style"/>
          <w:w w:val="99"/>
          <w:sz w:val="24"/>
          <w:szCs w:val="24"/>
        </w:rPr>
        <w:t>8</w:t>
      </w:r>
    </w:p>
    <w:p w14:paraId="33E8D4EE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63D6AA2" w14:textId="77777777" w:rsidR="00871AED" w:rsidRPr="00282758" w:rsidRDefault="00FB7483" w:rsidP="00E9132B">
      <w:pPr>
        <w:ind w:left="567" w:hanging="56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(1)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00288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berkewajiban</w:t>
      </w:r>
      <w:r w:rsidRPr="00282758">
        <w:rPr>
          <w:rFonts w:ascii="Bookman Old Style" w:eastAsia="Bookman Old Style" w:hAnsi="Bookman Old Style" w:cs="Bookman Old Style"/>
          <w:spacing w:val="-1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</w:p>
    <w:p w14:paraId="6147FCE2" w14:textId="7C02F656" w:rsidR="00A91B4F" w:rsidRPr="00282758" w:rsidRDefault="00FB7483" w:rsidP="00E9132B">
      <w:pPr>
        <w:tabs>
          <w:tab w:val="left" w:pos="993"/>
        </w:tabs>
        <w:ind w:left="993" w:hanging="4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a.</w:t>
      </w:r>
      <w:r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="00C465A1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memberikan  Bantuan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kepada  Penerima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 berdasarkan syarat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tata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cara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ditentukan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ketentuan </w:t>
      </w:r>
      <w:r w:rsidR="00F91F3A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Peraturan Perundang-undangan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sampai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perkaranya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selesai</w:t>
      </w:r>
      <w:r w:rsidRPr="00282758">
        <w:rPr>
          <w:rFonts w:ascii="Bookman Old Style" w:eastAsia="Bookman Old Style" w:hAnsi="Bookman Old Style" w:cs="Bookman Old Style"/>
          <w:spacing w:val="2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dan/atau perkaranya</w:t>
      </w:r>
      <w:r w:rsidRPr="00282758">
        <w:rPr>
          <w:rFonts w:ascii="Bookman Old Style" w:eastAsia="Bookman Old Style" w:hAnsi="Bookman Old Style" w:cs="Bookman Old Style"/>
          <w:spacing w:val="3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telah</w:t>
      </w:r>
      <w:r w:rsidRPr="00282758">
        <w:rPr>
          <w:rFonts w:ascii="Bookman Old Style" w:eastAsia="Bookman Old Style" w:hAnsi="Bookman Old Style" w:cs="Bookman Old Style"/>
          <w:spacing w:val="4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berkekuatan</w:t>
      </w:r>
      <w:r w:rsidRPr="00282758">
        <w:rPr>
          <w:rFonts w:ascii="Bookman Old Style" w:eastAsia="Bookman Old Style" w:hAnsi="Bookman Old Style" w:cs="Bookman Old Style"/>
          <w:spacing w:val="3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4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teta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,</w:t>
      </w:r>
      <w:r w:rsidRPr="00282758">
        <w:rPr>
          <w:rFonts w:ascii="Bookman Old Style" w:eastAsia="Bookman Old Style" w:hAnsi="Bookman Old Style" w:cs="Bookman Old Style"/>
          <w:spacing w:val="4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kecuali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</w:t>
      </w:r>
      <w:r w:rsidRPr="00282758">
        <w:rPr>
          <w:rFonts w:ascii="Bookman Old Style" w:eastAsia="Bookman Old Style" w:hAnsi="Bookman Old Style" w:cs="Bookman Old Style"/>
          <w:spacing w:val="4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alasan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 sah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secara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hukum;</w:t>
      </w:r>
    </w:p>
    <w:p w14:paraId="21BD4A50" w14:textId="04A210C6" w:rsidR="00871AED" w:rsidRPr="00282758" w:rsidRDefault="00FB7483" w:rsidP="00E9132B">
      <w:pPr>
        <w:tabs>
          <w:tab w:val="left" w:pos="993"/>
        </w:tabs>
        <w:ind w:left="993" w:hanging="4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b. </w:t>
      </w:r>
      <w:r w:rsidR="00C465A1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melaporkan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setiap 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penggunaan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aran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yang 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digunakan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tuk pemberian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berdas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rkan peraturan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perundan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 undangan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secara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periodik</w:t>
      </w:r>
      <w:r w:rsidRPr="00282758">
        <w:rPr>
          <w:rFonts w:ascii="Bookman Old Style" w:eastAsia="Bookman Old Style" w:hAnsi="Bookman Old Style" w:cs="Bookman Old Style"/>
          <w:spacing w:val="3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paling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sedik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Pr="00282758">
        <w:rPr>
          <w:rFonts w:ascii="Bookman Old Style" w:eastAsia="Bookman Old Style" w:hAnsi="Bookman Old Style" w:cs="Bookman Old Style"/>
          <w:spacing w:val="4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(satu)</w:t>
      </w:r>
      <w:r w:rsidRPr="00282758">
        <w:rPr>
          <w:rFonts w:ascii="Bookman Old Style" w:eastAsia="Bookman Old Style" w:hAnsi="Bookman Old Style" w:cs="Bookman Old Style"/>
          <w:spacing w:val="4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kali</w:t>
      </w:r>
      <w:r w:rsidRPr="00282758">
        <w:rPr>
          <w:rFonts w:ascii="Bookman Old Style" w:eastAsia="Bookman Old Style" w:hAnsi="Bookman Old Style" w:cs="Bookman Old Style"/>
          <w:spacing w:val="4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setahun; dan</w:t>
      </w:r>
    </w:p>
    <w:p w14:paraId="75D89B3A" w14:textId="5D87A893" w:rsidR="00CA01A0" w:rsidRPr="0085181B" w:rsidRDefault="00FB7483" w:rsidP="00E9132B">
      <w:pPr>
        <w:tabs>
          <w:tab w:val="left" w:pos="993"/>
        </w:tabs>
        <w:ind w:left="993" w:hanging="442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c.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C465A1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melaporkan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7055CA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Bupati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program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="0085181B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DE98F84" w14:textId="77777777" w:rsidR="00ED7B90" w:rsidRPr="00282758" w:rsidRDefault="00ED7B90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bookmarkStart w:id="0" w:name="_GoBack"/>
      <w:bookmarkEnd w:id="0"/>
    </w:p>
    <w:p w14:paraId="11C7FACE" w14:textId="77777777" w:rsidR="00871AED" w:rsidRPr="00282758" w:rsidRDefault="00FB7483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(2)  </w:t>
      </w:r>
      <w:r w:rsidR="003036E6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Pemberi  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 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 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yang  </w:t>
      </w:r>
      <w:r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anggar  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ketentuan  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 dima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sud pada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dikenakan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si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berupa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pembatalan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pemberian dana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2556C0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abupaten Katingan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5C9523A" w14:textId="77777777" w:rsidR="00EB1EE1" w:rsidRPr="00282758" w:rsidRDefault="00EB1EE1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43BFF90" w14:textId="48D44775" w:rsidR="00871AED" w:rsidRPr="00282758" w:rsidRDefault="00CA01A0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F91F3A">
        <w:rPr>
          <w:rFonts w:ascii="Bookman Old Style" w:eastAsia="Bookman Old Style" w:hAnsi="Bookman Old Style" w:cs="Bookman Old Style"/>
          <w:sz w:val="24"/>
          <w:szCs w:val="24"/>
        </w:rPr>
        <w:t>9</w:t>
      </w:r>
    </w:p>
    <w:p w14:paraId="5CC7E1F2" w14:textId="77777777" w:rsidR="00CA01A0" w:rsidRPr="00282758" w:rsidRDefault="00CA01A0" w:rsidP="00E9132B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7B33E850" w14:textId="12C62DB8" w:rsidR="00871AED" w:rsidRPr="00282758" w:rsidRDefault="00FB7483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Penerima</w:t>
      </w:r>
      <w:r w:rsidRPr="00282758">
        <w:rPr>
          <w:rFonts w:ascii="Bookman Old Style" w:eastAsia="Bookman Old Style" w:hAnsi="Bookman Old Style" w:cs="Bookman Old Style"/>
          <w:spacing w:val="-9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position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berhak</w:t>
      </w:r>
      <w:r w:rsidR="00F91F3A">
        <w:rPr>
          <w:rFonts w:ascii="Bookman Old Style" w:eastAsia="Bookman Old Style" w:hAnsi="Bookman Old Style" w:cs="Bookman Old Style"/>
          <w:position w:val="-1"/>
          <w:sz w:val="24"/>
          <w:szCs w:val="24"/>
        </w:rPr>
        <w:t xml:space="preserve"> </w:t>
      </w:r>
      <w:r w:rsidRPr="00282758">
        <w:rPr>
          <w:rFonts w:ascii="Bookman Old Style" w:eastAsia="Bookman Old Style" w:hAnsi="Bookman Old Style" w:cs="Bookman Old Style"/>
          <w:position w:val="-1"/>
          <w:sz w:val="24"/>
          <w:szCs w:val="24"/>
          <w:lang w:val="id-ID"/>
        </w:rPr>
        <w:t>:</w:t>
      </w:r>
    </w:p>
    <w:p w14:paraId="11643861" w14:textId="77777777" w:rsidR="00871AED" w:rsidRPr="00282758" w:rsidRDefault="00FB7483" w:rsidP="00E9132B">
      <w:pPr>
        <w:tabs>
          <w:tab w:val="left" w:pos="540"/>
        </w:tabs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a.</w:t>
      </w:r>
      <w:r w:rsidRPr="00282758">
        <w:rPr>
          <w:rFonts w:ascii="Bookman Old Style" w:eastAsia="Bookman Old Style" w:hAnsi="Bookman Old Style" w:cs="Bookman Old Style"/>
          <w:spacing w:val="42"/>
          <w:sz w:val="24"/>
          <w:szCs w:val="24"/>
          <w:lang w:val="id-ID"/>
        </w:rPr>
        <w:t xml:space="preserve"> </w:t>
      </w:r>
      <w:r w:rsidR="00CD026B" w:rsidRPr="00282758">
        <w:rPr>
          <w:rFonts w:ascii="Bookman Old Style" w:eastAsia="Bookman Old Style" w:hAnsi="Bookman Old Style" w:cs="Bookman Old Style"/>
          <w:spacing w:val="42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mendapatkan   Bantuan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 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hin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g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ga  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masalah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hukumnya 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selesai dan/atau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perkaranya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telah</w:t>
      </w:r>
      <w:r w:rsidRPr="00282758">
        <w:rPr>
          <w:rFonts w:ascii="Bookman Old Style" w:eastAsia="Bookman Old Style" w:hAnsi="Bookman Old Style" w:cs="Bookman Old Style"/>
          <w:spacing w:val="1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mempunyai kekuatan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um</w:t>
      </w:r>
      <w:r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tetap</w:t>
      </w:r>
      <w:r w:rsidRPr="00282758">
        <w:rPr>
          <w:rFonts w:ascii="Bookman Old Style" w:eastAsia="Bookman Old Style" w:hAnsi="Bookman Old Style" w:cs="Bookman Old Style"/>
          <w:spacing w:val="1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(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inkr</w:t>
      </w:r>
      <w:r w:rsidRPr="00282758">
        <w:rPr>
          <w:rFonts w:ascii="Bookman Old Style" w:eastAsia="Bookman Old Style" w:hAnsi="Bookman Old Style" w:cs="Bookman Old Style"/>
          <w:i/>
          <w:spacing w:val="-4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ch</w:t>
      </w:r>
      <w:r w:rsidRPr="00282758">
        <w:rPr>
          <w:rFonts w:ascii="Bookman Old Style" w:eastAsia="Bookman Old Style" w:hAnsi="Bookman Old Style" w:cs="Bookman Old Style"/>
          <w:i/>
          <w:spacing w:val="-4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), selama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Penerima  Bantuan  Hukum 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ng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bersangkutan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tidak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mencabut surat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kuasanya;</w:t>
      </w:r>
    </w:p>
    <w:p w14:paraId="4CD3A9B2" w14:textId="77777777" w:rsidR="00871AED" w:rsidRPr="00282758" w:rsidRDefault="00FB7483" w:rsidP="00E9132B">
      <w:pPr>
        <w:tabs>
          <w:tab w:val="left" w:pos="540"/>
        </w:tabs>
        <w:ind w:left="540" w:hanging="540"/>
        <w:jc w:val="both"/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b.</w:t>
      </w:r>
      <w:r w:rsidRPr="00282758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 xml:space="preserve"> </w:t>
      </w:r>
      <w:r w:rsidR="00886E60" w:rsidRPr="00282758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mendapatkan</w:t>
      </w:r>
      <w:r w:rsidRPr="00282758">
        <w:rPr>
          <w:rFonts w:ascii="Bookman Old Style" w:eastAsia="Bookman Old Style" w:hAnsi="Bookman Old Style" w:cs="Bookman Old Style"/>
          <w:spacing w:val="5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6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sesuai</w:t>
      </w:r>
      <w:r w:rsidRPr="00282758">
        <w:rPr>
          <w:rFonts w:ascii="Bookman Old Style" w:eastAsia="Bookman Old Style" w:hAnsi="Bookman Old Style" w:cs="Bookman Old Style"/>
          <w:spacing w:val="7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5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standar</w:t>
      </w:r>
      <w:r w:rsidRPr="00282758">
        <w:rPr>
          <w:rFonts w:ascii="Bookman Old Style" w:eastAsia="Bookman Old Style" w:hAnsi="Bookman Old Style" w:cs="Bookman Old Style"/>
          <w:spacing w:val="6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Hukum</w:t>
      </w:r>
      <w:r w:rsidR="005D25BF"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 xml:space="preserve"> d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an/atau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kode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etik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advokat;</w:t>
      </w:r>
    </w:p>
    <w:p w14:paraId="6F21DDF0" w14:textId="63D7DC32" w:rsidR="00871AED" w:rsidRPr="00282758" w:rsidRDefault="00FB7483" w:rsidP="00E9132B">
      <w:pPr>
        <w:tabs>
          <w:tab w:val="left" w:pos="540"/>
        </w:tabs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c.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="00CF5771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mendapatkan informasi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dokumen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y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berkaitan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pelaksana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pemberian 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sesuai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dengan 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ketentuan   </w:t>
      </w:r>
      <w:r w:rsidR="00F91F3A">
        <w:rPr>
          <w:rFonts w:ascii="Bookman Old Style" w:eastAsia="Bookman Old Style" w:hAnsi="Bookman Old Style" w:cs="Bookman Old Style"/>
          <w:sz w:val="24"/>
          <w:szCs w:val="24"/>
        </w:rPr>
        <w:t>Peraturan Perundang-undangan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014C3CF2" w14:textId="77777777" w:rsidR="00871AED" w:rsidRPr="00282758" w:rsidRDefault="00871AED" w:rsidP="00E9132B">
      <w:pPr>
        <w:ind w:left="567" w:hanging="567"/>
        <w:rPr>
          <w:rFonts w:ascii="Bookman Old Style" w:hAnsi="Bookman Old Style"/>
          <w:sz w:val="24"/>
          <w:szCs w:val="24"/>
          <w:lang w:val="id-ID"/>
        </w:rPr>
      </w:pPr>
    </w:p>
    <w:p w14:paraId="64CAD406" w14:textId="312949B9" w:rsidR="000B0E98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F91F3A">
        <w:rPr>
          <w:rFonts w:ascii="Bookman Old Style" w:eastAsia="Bookman Old Style" w:hAnsi="Bookman Old Style" w:cs="Bookman Old Style"/>
          <w:sz w:val="24"/>
          <w:szCs w:val="24"/>
        </w:rPr>
        <w:t>10</w:t>
      </w:r>
    </w:p>
    <w:p w14:paraId="5434C84A" w14:textId="77777777" w:rsidR="00CA01A0" w:rsidRPr="00282758" w:rsidRDefault="00CA01A0" w:rsidP="00E9132B">
      <w:pPr>
        <w:ind w:left="100" w:firstLine="4181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7F4A996" w14:textId="77777777" w:rsidR="00871AED" w:rsidRPr="00282758" w:rsidRDefault="00FB7483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(1)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0B0E98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Penerima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wajib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</w:p>
    <w:p w14:paraId="501A85C8" w14:textId="77777777" w:rsidR="00871AED" w:rsidRPr="00282758" w:rsidRDefault="00FB7483" w:rsidP="00E9132B">
      <w:pPr>
        <w:ind w:left="911" w:hanging="36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a.</w:t>
      </w:r>
      <w:r w:rsidR="00CA01A0"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menyampaikan </w:t>
      </w:r>
      <w:r w:rsidRPr="00282758">
        <w:rPr>
          <w:rFonts w:ascii="Bookman Old Style" w:eastAsia="Bookman Old Style" w:hAnsi="Bookman Old Style" w:cs="Bookman Old Style"/>
          <w:spacing w:val="4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bukti, </w:t>
      </w:r>
      <w:r w:rsidRPr="00282758">
        <w:rPr>
          <w:rFonts w:ascii="Bookman Old Style" w:eastAsia="Bookman Old Style" w:hAnsi="Bookman Old Style" w:cs="Bookman Old Style"/>
          <w:spacing w:val="5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informasi, 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ket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rangan </w:t>
      </w:r>
      <w:r w:rsidRPr="00282758">
        <w:rPr>
          <w:rFonts w:ascii="Bookman Old Style" w:eastAsia="Bookman Old Style" w:hAnsi="Bookman Old Style" w:cs="Bookman Old Style"/>
          <w:spacing w:val="4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dan/atau 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keterangan perkara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secara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benar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</w:p>
    <w:p w14:paraId="248B1C87" w14:textId="54CB96A8" w:rsidR="0019724B" w:rsidRPr="00282758" w:rsidRDefault="00FB7483" w:rsidP="00E9132B">
      <w:pPr>
        <w:tabs>
          <w:tab w:val="left" w:pos="900"/>
        </w:tabs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b.</w:t>
      </w:r>
      <w:r w:rsidR="00CA01A0" w:rsidRPr="00282758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membantu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kelancaran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15F810D" w14:textId="77777777" w:rsidR="00396689" w:rsidRPr="00282758" w:rsidRDefault="00396689" w:rsidP="00E9132B">
      <w:pPr>
        <w:tabs>
          <w:tab w:val="left" w:pos="900"/>
        </w:tabs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7D23CD7" w14:textId="2629CD79" w:rsidR="00871AED" w:rsidRPr="00D815E0" w:rsidRDefault="00D815E0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(2</w:t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>)</w:t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Penerima</w:t>
      </w:r>
      <w:r w:rsidR="00FB7483" w:rsidRPr="00D815E0">
        <w:rPr>
          <w:rFonts w:ascii="Bookman Old Style" w:eastAsia="Bookman Old Style" w:hAnsi="Bookman Old Style" w:cs="Bookman Old Style"/>
          <w:spacing w:val="64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="00FB7483" w:rsidRPr="00D815E0">
        <w:rPr>
          <w:rFonts w:ascii="Bookman Old Style" w:eastAsia="Bookman Old Style" w:hAnsi="Bookman Old Style" w:cs="Bookman Old Style"/>
          <w:spacing w:val="63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D815E0">
        <w:rPr>
          <w:rFonts w:ascii="Bookman Old Style" w:eastAsia="Bookman Old Style" w:hAnsi="Bookman Old Style" w:cs="Bookman Old Style"/>
          <w:spacing w:val="61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="00FB7483" w:rsidRPr="00D815E0">
        <w:rPr>
          <w:rFonts w:ascii="Bookman Old Style" w:eastAsia="Bookman Old Style" w:hAnsi="Bookman Old Style" w:cs="Bookman Old Style"/>
          <w:spacing w:val="67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me</w:t>
      </w:r>
      <w:r w:rsidR="00FB7483" w:rsidRPr="00D815E0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l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</w:t>
      </w:r>
      <w:r w:rsidR="00FB7483" w:rsidRPr="00D815E0">
        <w:rPr>
          <w:rFonts w:ascii="Bookman Old Style" w:eastAsia="Bookman Old Style" w:hAnsi="Bookman Old Style" w:cs="Bookman Old Style"/>
          <w:spacing w:val="62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ketentuan</w:t>
      </w:r>
      <w:r w:rsidR="00FB7483" w:rsidRPr="00D815E0">
        <w:rPr>
          <w:rFonts w:ascii="Bookman Old Style" w:eastAsia="Bookman Old Style" w:hAnsi="Bookman Old Style" w:cs="Bookman Old Style"/>
          <w:spacing w:val="61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 dimaksud pada</w:t>
      </w:r>
      <w:r w:rsidR="00FB7483" w:rsidRPr="00D815E0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="00FB7483" w:rsidRPr="00D815E0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(1),</w:t>
      </w:r>
      <w:r w:rsidR="00FB7483" w:rsidRPr="00D815E0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dikenakan</w:t>
      </w:r>
      <w:r w:rsidR="00FB7483" w:rsidRPr="00D815E0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sa</w:t>
      </w:r>
      <w:r w:rsidR="00FB7483" w:rsidRPr="00D815E0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ksi</w:t>
      </w:r>
      <w:r w:rsidR="00FB7483" w:rsidRPr="00D815E0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berupa</w:t>
      </w:r>
      <w:r w:rsidR="00FB7483" w:rsidRPr="00D815E0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pembatalan</w:t>
      </w:r>
      <w:r w:rsidR="00FB7483" w:rsidRPr="00D815E0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pemberian Bantuan</w:t>
      </w:r>
      <w:r w:rsidR="00FB7483" w:rsidRPr="00D815E0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D815E0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="00FB7483" w:rsidRPr="00D815E0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dana</w:t>
      </w:r>
      <w:r w:rsidR="00FB7483" w:rsidRPr="00D815E0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="00FB7483" w:rsidRPr="00D815E0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D815E0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="00FB7483" w:rsidRPr="00D815E0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</w:t>
      </w:r>
      <w:r w:rsidR="00FB7483" w:rsidRPr="00D815E0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="00FB7483" w:rsidRPr="00D815E0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8F5B4D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abupaten Katingan</w:t>
      </w:r>
      <w:r w:rsidR="00FB7483" w:rsidRPr="00D815E0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545FB999" w14:textId="77777777" w:rsidR="00D815E0" w:rsidRPr="00D815E0" w:rsidRDefault="00D815E0" w:rsidP="00E9132B">
      <w:pPr>
        <w:pStyle w:val="ListParagraph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DE6C419" w14:textId="211E8AD1" w:rsidR="00871AED" w:rsidRDefault="0042685E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BAB V</w:t>
      </w:r>
    </w:p>
    <w:p w14:paraId="2BC047B2" w14:textId="68A72C2B" w:rsidR="0042685E" w:rsidRPr="0042685E" w:rsidRDefault="0042685E" w:rsidP="00E9132B">
      <w:pPr>
        <w:jc w:val="center"/>
        <w:rPr>
          <w:rFonts w:ascii="Bookman Old Style" w:eastAsia="Bookman Old Style" w:hAnsi="Bookman Old Style" w:cs="Bookman Old Style"/>
          <w:w w:val="99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PENYALURAN DANA BANTUAN HUKUM</w:t>
      </w:r>
    </w:p>
    <w:p w14:paraId="08FDC97A" w14:textId="08130B60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1</w:t>
      </w:r>
      <w:r w:rsidR="00F91F3A">
        <w:rPr>
          <w:rFonts w:ascii="Bookman Old Style" w:eastAsia="Bookman Old Style" w:hAnsi="Bookman Old Style" w:cs="Bookman Old Style"/>
          <w:w w:val="99"/>
          <w:sz w:val="24"/>
          <w:szCs w:val="24"/>
        </w:rPr>
        <w:t>1</w:t>
      </w:r>
    </w:p>
    <w:p w14:paraId="0B27115C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414FDDA9" w14:textId="6F1A99EF" w:rsidR="00871AED" w:rsidRPr="00282758" w:rsidRDefault="00DC4386" w:rsidP="00E9132B">
      <w:pPr>
        <w:pStyle w:val="ListParagraph"/>
        <w:numPr>
          <w:ilvl w:val="0"/>
          <w:numId w:val="11"/>
        </w:numPr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Pemberian Bantuan Hukum meliputi masalah hukum keperdataan, hukum pidana, dan masalah hukum tata usaha negara, baik secara Litigasi maupun Non Litigasi</w:t>
      </w:r>
      <w:r w:rsidR="00396689" w:rsidRPr="00282758">
        <w:rPr>
          <w:rFonts w:ascii="Bookman Old Style" w:hAnsi="Bookman Old Style"/>
          <w:sz w:val="24"/>
          <w:szCs w:val="24"/>
        </w:rPr>
        <w:t>;</w:t>
      </w:r>
    </w:p>
    <w:p w14:paraId="042A204D" w14:textId="12A16262" w:rsidR="00DC4386" w:rsidRPr="00282758" w:rsidRDefault="00DC4386" w:rsidP="00E9132B">
      <w:pPr>
        <w:pStyle w:val="ListParagraph"/>
        <w:numPr>
          <w:ilvl w:val="0"/>
          <w:numId w:val="11"/>
        </w:numPr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lastRenderedPageBreak/>
        <w:t>Pemberian Bantuan Hukum</w:t>
      </w:r>
      <w:r w:rsidR="007607D2" w:rsidRPr="00282758">
        <w:rPr>
          <w:rFonts w:ascii="Bookman Old Style" w:hAnsi="Bookman Old Style"/>
          <w:sz w:val="24"/>
          <w:szCs w:val="24"/>
        </w:rPr>
        <w:t xml:space="preserve"> secara Litigasi sebagaimana dimaksud pada ayat (1) dilakukan dengan cara</w:t>
      </w:r>
      <w:r w:rsidR="00F91F3A">
        <w:rPr>
          <w:rFonts w:ascii="Bookman Old Style" w:hAnsi="Bookman Old Style"/>
          <w:sz w:val="24"/>
          <w:szCs w:val="24"/>
        </w:rPr>
        <w:t xml:space="preserve"> </w:t>
      </w:r>
      <w:r w:rsidR="007607D2" w:rsidRPr="00282758">
        <w:rPr>
          <w:rFonts w:ascii="Bookman Old Style" w:hAnsi="Bookman Old Style"/>
          <w:sz w:val="24"/>
          <w:szCs w:val="24"/>
        </w:rPr>
        <w:t>:</w:t>
      </w:r>
    </w:p>
    <w:p w14:paraId="7B5846C3" w14:textId="5B6217EA" w:rsidR="007607D2" w:rsidRPr="00282758" w:rsidRDefault="007607D2" w:rsidP="00E9132B">
      <w:pPr>
        <w:pStyle w:val="ListParagraph"/>
        <w:numPr>
          <w:ilvl w:val="0"/>
          <w:numId w:val="12"/>
        </w:numPr>
        <w:ind w:left="993" w:hanging="426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Pendampingan dan/atau menjalankan kuasa yang dimulai dari tingkat penyidikan dan penuntutan;</w:t>
      </w:r>
    </w:p>
    <w:p w14:paraId="5D3C435F" w14:textId="77B54B91" w:rsidR="007607D2" w:rsidRPr="00282758" w:rsidRDefault="007607D2" w:rsidP="00E9132B">
      <w:pPr>
        <w:pStyle w:val="ListParagraph"/>
        <w:numPr>
          <w:ilvl w:val="0"/>
          <w:numId w:val="12"/>
        </w:numPr>
        <w:ind w:left="993" w:hanging="426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Pendampingan dan/atau menjalankan kuasa dalam proses pemeriksaan di persidangan; atau</w:t>
      </w:r>
    </w:p>
    <w:p w14:paraId="0120E55A" w14:textId="40D4EA39" w:rsidR="007607D2" w:rsidRPr="00282758" w:rsidRDefault="007607D2" w:rsidP="00E9132B">
      <w:pPr>
        <w:pStyle w:val="ListParagraph"/>
        <w:numPr>
          <w:ilvl w:val="0"/>
          <w:numId w:val="12"/>
        </w:numPr>
        <w:ind w:left="993" w:hanging="426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Pendampingan dan/atau menjalankan kuasa terhadap Penerima Bantuan Hukum di pengadilan tata usaha negara.</w:t>
      </w:r>
    </w:p>
    <w:p w14:paraId="432A517E" w14:textId="77777777" w:rsidR="00396689" w:rsidRPr="00282758" w:rsidRDefault="00396689" w:rsidP="00E9132B">
      <w:pPr>
        <w:pStyle w:val="ListParagraph"/>
        <w:ind w:left="993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2119B36C" w14:textId="5447F49C" w:rsidR="007607D2" w:rsidRPr="00282758" w:rsidRDefault="007607D2" w:rsidP="00E9132B">
      <w:pPr>
        <w:pStyle w:val="ListParagraph"/>
        <w:numPr>
          <w:ilvl w:val="0"/>
          <w:numId w:val="11"/>
        </w:numPr>
        <w:ind w:left="567" w:hanging="501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Pemberian Bantuan Hukum secara Non Litigasi meliputi</w:t>
      </w:r>
      <w:r w:rsidR="00F91F3A">
        <w:rPr>
          <w:rFonts w:ascii="Bookman Old Style" w:hAnsi="Bookman Old Style"/>
          <w:sz w:val="24"/>
          <w:szCs w:val="24"/>
        </w:rPr>
        <w:t xml:space="preserve"> </w:t>
      </w:r>
      <w:r w:rsidRPr="00282758">
        <w:rPr>
          <w:rFonts w:ascii="Bookman Old Style" w:hAnsi="Bookman Old Style"/>
          <w:sz w:val="24"/>
          <w:szCs w:val="24"/>
        </w:rPr>
        <w:t>:</w:t>
      </w:r>
    </w:p>
    <w:p w14:paraId="5D04B8F8" w14:textId="48767DFE" w:rsidR="007607D2" w:rsidRPr="00282758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penyuluhan hukum;</w:t>
      </w:r>
    </w:p>
    <w:p w14:paraId="343DD152" w14:textId="2C7DDE24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konsultasi hukum;</w:t>
      </w:r>
    </w:p>
    <w:p w14:paraId="05420396" w14:textId="056DE755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 xml:space="preserve">investigasi perkara baik secara elektronik maupun </w:t>
      </w:r>
      <w:r w:rsidR="00F91F3A">
        <w:rPr>
          <w:rFonts w:ascii="Bookman Old Style" w:hAnsi="Bookman Old Style"/>
          <w:sz w:val="24"/>
          <w:szCs w:val="24"/>
        </w:rPr>
        <w:t xml:space="preserve">non </w:t>
      </w:r>
      <w:r w:rsidRPr="00282758">
        <w:rPr>
          <w:rFonts w:ascii="Bookman Old Style" w:hAnsi="Bookman Old Style"/>
          <w:sz w:val="24"/>
          <w:szCs w:val="24"/>
        </w:rPr>
        <w:t>elektronik;</w:t>
      </w:r>
    </w:p>
    <w:p w14:paraId="754E9FE1" w14:textId="19F003E8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penelitian hukum;</w:t>
      </w:r>
    </w:p>
    <w:p w14:paraId="27D2A7C9" w14:textId="5351C001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mediasi;</w:t>
      </w:r>
    </w:p>
    <w:p w14:paraId="023FD21D" w14:textId="5EFD4CFF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negosiasi;</w:t>
      </w:r>
    </w:p>
    <w:p w14:paraId="367FAA01" w14:textId="2FD9FF21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pemberdayaan masyarakat;</w:t>
      </w:r>
    </w:p>
    <w:p w14:paraId="591D6B01" w14:textId="64506817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pendampingan di</w:t>
      </w:r>
      <w:r w:rsidR="00F91F3A">
        <w:rPr>
          <w:rFonts w:ascii="Bookman Old Style" w:hAnsi="Bookman Old Style"/>
          <w:sz w:val="24"/>
          <w:szCs w:val="24"/>
        </w:rPr>
        <w:t xml:space="preserve"> </w:t>
      </w:r>
      <w:r w:rsidRPr="00282758">
        <w:rPr>
          <w:rFonts w:ascii="Bookman Old Style" w:hAnsi="Bookman Old Style"/>
          <w:sz w:val="24"/>
          <w:szCs w:val="24"/>
        </w:rPr>
        <w:t>luar pengadilan; dan/atau</w:t>
      </w:r>
    </w:p>
    <w:p w14:paraId="4FEECF0F" w14:textId="5398452C" w:rsidR="007607D2" w:rsidRPr="00F91F3A" w:rsidRDefault="007607D2" w:rsidP="00E9132B">
      <w:pPr>
        <w:pStyle w:val="ListParagraph"/>
        <w:numPr>
          <w:ilvl w:val="0"/>
          <w:numId w:val="14"/>
        </w:numPr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drafting dokumen hukum.</w:t>
      </w:r>
    </w:p>
    <w:p w14:paraId="13A27F61" w14:textId="70DF48C5" w:rsidR="007607D2" w:rsidRPr="00282758" w:rsidRDefault="007607D2" w:rsidP="00E9132B">
      <w:pPr>
        <w:pStyle w:val="ListParagraph"/>
        <w:ind w:left="993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2FB736B" w14:textId="4A545986" w:rsidR="00871AED" w:rsidRDefault="00F17B8D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BAB VI</w:t>
      </w:r>
    </w:p>
    <w:p w14:paraId="20FB4698" w14:textId="490AB5A7" w:rsidR="00F17B8D" w:rsidRPr="00F17B8D" w:rsidRDefault="00F17B8D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PENYALURAN DANA BANTUAN HUKUM</w:t>
      </w:r>
    </w:p>
    <w:p w14:paraId="4387A703" w14:textId="67321BF1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1</w:t>
      </w:r>
      <w:r w:rsidR="00F91F3A">
        <w:rPr>
          <w:rFonts w:ascii="Bookman Old Style" w:eastAsia="Bookman Old Style" w:hAnsi="Bookman Old Style" w:cs="Bookman Old Style"/>
          <w:w w:val="99"/>
          <w:sz w:val="24"/>
          <w:szCs w:val="24"/>
        </w:rPr>
        <w:t>2</w:t>
      </w:r>
    </w:p>
    <w:p w14:paraId="461F0172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A7FCD01" w14:textId="6B3DE096" w:rsidR="00871AED" w:rsidRPr="00282758" w:rsidRDefault="00BD0CE2" w:rsidP="00E9132B">
      <w:pPr>
        <w:pStyle w:val="ListParagraph"/>
        <w:numPr>
          <w:ilvl w:val="0"/>
          <w:numId w:val="17"/>
        </w:numPr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Pemerintah Daerah melalui Unit Kerja yang membidangi Hukum menyalurkan dana kepada Pemberi Bantuan Hukum.</w:t>
      </w:r>
    </w:p>
    <w:p w14:paraId="3FDDDB72" w14:textId="77777777" w:rsidR="00396689" w:rsidRPr="00282758" w:rsidRDefault="00396689" w:rsidP="00E9132B">
      <w:pPr>
        <w:pStyle w:val="ListParagraph"/>
        <w:ind w:left="567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3120456D" w14:textId="3D386F1E" w:rsidR="00BD0CE2" w:rsidRPr="00282758" w:rsidRDefault="00BD0CE2" w:rsidP="00E9132B">
      <w:pPr>
        <w:pStyle w:val="ListParagraph"/>
        <w:numPr>
          <w:ilvl w:val="0"/>
          <w:numId w:val="17"/>
        </w:numPr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Pemberi Bantuan Hukum sebagaimana dimaksud pada ayat (1) mengajukan permohonan anggaran secara tertulis kepada Pemerintah Daerah melalui Unit Kerja yang membidangi hukum.</w:t>
      </w:r>
    </w:p>
    <w:p w14:paraId="390BAF69" w14:textId="77777777" w:rsidR="00396689" w:rsidRPr="00282758" w:rsidRDefault="00396689" w:rsidP="00E9132B">
      <w:pPr>
        <w:pStyle w:val="ListParagraph"/>
        <w:ind w:left="567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3078D5C" w14:textId="0E9F0180" w:rsidR="00BD0CE2" w:rsidRPr="00282758" w:rsidRDefault="00BD0CE2" w:rsidP="00E9132B">
      <w:pPr>
        <w:pStyle w:val="ListParagraph"/>
        <w:numPr>
          <w:ilvl w:val="0"/>
          <w:numId w:val="17"/>
        </w:numPr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Ketentuan lebih lanjut mengenai tata cara pengajuan permohonan anggaran sebagaimana dimaksud pada ayat (1) diatur dengan Peraturan Bupati.</w:t>
      </w:r>
    </w:p>
    <w:p w14:paraId="286A9B18" w14:textId="77777777" w:rsidR="00BD0CE2" w:rsidRPr="00282758" w:rsidRDefault="00BD0CE2" w:rsidP="00E9132B">
      <w:pPr>
        <w:pStyle w:val="ListParagraph"/>
        <w:ind w:left="567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63E851DD" w14:textId="6EA9C463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1</w:t>
      </w:r>
      <w:r w:rsidR="00F91F3A">
        <w:rPr>
          <w:rFonts w:ascii="Bookman Old Style" w:eastAsia="Bookman Old Style" w:hAnsi="Bookman Old Style" w:cs="Bookman Old Style"/>
          <w:w w:val="99"/>
          <w:sz w:val="24"/>
          <w:szCs w:val="24"/>
        </w:rPr>
        <w:t>3</w:t>
      </w:r>
    </w:p>
    <w:p w14:paraId="62997575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343BF21B" w14:textId="447E905F" w:rsidR="00871AED" w:rsidRPr="00282758" w:rsidRDefault="00FB7483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(1) </w:t>
      </w:r>
      <w:r w:rsidR="00173A6B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Unit</w:t>
      </w:r>
      <w:r w:rsidRPr="00282758">
        <w:rPr>
          <w:rFonts w:ascii="Bookman Old Style" w:eastAsia="Bookman Old Style" w:hAnsi="Bookman Old Style" w:cs="Bookman Old Style"/>
          <w:spacing w:val="6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5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5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wajib</w:t>
      </w:r>
      <w:r w:rsidRPr="00282758">
        <w:rPr>
          <w:rFonts w:ascii="Bookman Old Style" w:eastAsia="Bookman Old Style" w:hAnsi="Bookman Old Style" w:cs="Bookman Old Style"/>
          <w:spacing w:val="5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memeriksa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kelengkapan permohonan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am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2D6395">
        <w:rPr>
          <w:rFonts w:ascii="Bookman Old Style" w:eastAsia="Bookman Old Style" w:hAnsi="Bookman Old Style" w:cs="Bookman Old Style"/>
          <w:sz w:val="24"/>
          <w:szCs w:val="24"/>
        </w:rPr>
        <w:t>2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(2)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paling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lama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7 (tujuh)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hari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setelah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menerima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rkas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permohonan dana</w:t>
      </w:r>
      <w:r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 Hukum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harus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memberikan ja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w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aban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menerima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atau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menolak permohonan</w:t>
      </w:r>
      <w:r w:rsidRPr="00282758">
        <w:rPr>
          <w:rFonts w:ascii="Bookman Old Style" w:eastAsia="Bookman Old Style" w:hAnsi="Bookman Old Style" w:cs="Bookman Old Style"/>
          <w:spacing w:val="-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disertai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alasannya.</w:t>
      </w:r>
    </w:p>
    <w:p w14:paraId="2C4631EA" w14:textId="77777777" w:rsidR="00396689" w:rsidRPr="00282758" w:rsidRDefault="00396689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AC3BF29" w14:textId="6FBF8048" w:rsidR="0019724B" w:rsidRPr="00282758" w:rsidRDefault="00FB7483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(2)  </w:t>
      </w:r>
      <w:r w:rsidR="00173A6B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hal</w:t>
      </w:r>
      <w:r w:rsidRPr="00282758">
        <w:rPr>
          <w:rFonts w:ascii="Bookman Old Style" w:eastAsia="Bookman Old Style" w:hAnsi="Bookman Old Style" w:cs="Bookman Old Style"/>
          <w:spacing w:val="4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permohonan</w:t>
      </w:r>
      <w:r w:rsidRPr="00282758">
        <w:rPr>
          <w:rFonts w:ascii="Bookman Old Style" w:eastAsia="Bookman Old Style" w:hAnsi="Bookman Old Style" w:cs="Bookman Old Style"/>
          <w:spacing w:val="3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dana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uan</w:t>
      </w:r>
      <w:r w:rsidRPr="00282758">
        <w:rPr>
          <w:rFonts w:ascii="Bookman Old Style" w:eastAsia="Bookman Old Style" w:hAnsi="Bookman Old Style" w:cs="Bookman Old Style"/>
          <w:spacing w:val="3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telah</w:t>
      </w:r>
      <w:r w:rsidRPr="00282758">
        <w:rPr>
          <w:rFonts w:ascii="Bookman Old Style" w:eastAsia="Bookman Old Style" w:hAnsi="Bookman Old Style" w:cs="Bookman Old Style"/>
          <w:spacing w:val="3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memen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hi persyaratan, Kepala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Unit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 hukum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mengusulkan pencairan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sesuai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ketentuan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="00F91F3A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Peraturan Perundang-undangan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37DDC815" w14:textId="77777777" w:rsidR="00396689" w:rsidRPr="00282758" w:rsidRDefault="00396689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289816E" w14:textId="1FF8A6F9" w:rsidR="00871AED" w:rsidRPr="00282758" w:rsidRDefault="00FB7483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(3)  </w:t>
      </w:r>
      <w:r w:rsidR="00173A6B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282758">
        <w:rPr>
          <w:rFonts w:ascii="Bookman Old Style" w:eastAsia="Bookman Old Style" w:hAnsi="Bookman Old Style" w:cs="Bookman Old Style"/>
          <w:spacing w:val="2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hal</w:t>
      </w:r>
      <w:r w:rsidRPr="00282758">
        <w:rPr>
          <w:rFonts w:ascii="Bookman Old Style" w:eastAsia="Bookman Old Style" w:hAnsi="Bookman Old Style" w:cs="Bookman Old Style"/>
          <w:spacing w:val="3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permohonan</w:t>
      </w:r>
      <w:r w:rsidRPr="00282758">
        <w:rPr>
          <w:rFonts w:ascii="Bookman Old Style" w:eastAsia="Bookman Old Style" w:hAnsi="Bookman Old Style" w:cs="Bookman Old Style"/>
          <w:spacing w:val="2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dana</w:t>
      </w:r>
      <w:r w:rsidRPr="00282758">
        <w:rPr>
          <w:rFonts w:ascii="Bookman Old Style" w:eastAsia="Bookman Old Style" w:hAnsi="Bookman Old Style" w:cs="Bookman Old Style"/>
          <w:spacing w:val="3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2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2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ditolak,</w:t>
      </w:r>
      <w:r w:rsidRPr="00282758">
        <w:rPr>
          <w:rFonts w:ascii="Bookman Old Style" w:eastAsia="Bookman Old Style" w:hAnsi="Bookman Old Style" w:cs="Bookman Old Style"/>
          <w:spacing w:val="2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2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 Hukum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dapat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mengajukan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kembali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permohonannya setelah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melengk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pi dan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memperbaiki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kelengkapan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permoh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o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nan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 Pasal</w:t>
      </w:r>
      <w:r w:rsidR="00EB5EF8"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2D6395">
        <w:rPr>
          <w:rFonts w:ascii="Bookman Old Style" w:eastAsia="Bookman Old Style" w:hAnsi="Bookman Old Style" w:cs="Bookman Old Style"/>
          <w:sz w:val="24"/>
          <w:szCs w:val="24"/>
        </w:rPr>
        <w:t>2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(2).</w:t>
      </w:r>
    </w:p>
    <w:p w14:paraId="3037246A" w14:textId="77777777" w:rsidR="00B86B89" w:rsidRPr="00282758" w:rsidRDefault="00B86B89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E7CCCF9" w14:textId="11DE11BF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1</w:t>
      </w:r>
      <w:r w:rsidR="002D6395">
        <w:rPr>
          <w:rFonts w:ascii="Bookman Old Style" w:eastAsia="Bookman Old Style" w:hAnsi="Bookman Old Style" w:cs="Bookman Old Style"/>
          <w:w w:val="99"/>
          <w:sz w:val="24"/>
          <w:szCs w:val="24"/>
        </w:rPr>
        <w:t>4</w:t>
      </w:r>
    </w:p>
    <w:p w14:paraId="24D05DD3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8AC3AAC" w14:textId="77777777" w:rsidR="00871AED" w:rsidRDefault="00FB7483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Penyaluran dana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litig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si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dilakukan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setelah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 Hukum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menyelesaikan perkara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sam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ai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berkekuatan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tetap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menyampaikan</w:t>
      </w:r>
      <w:r w:rsidRPr="00282758">
        <w:rPr>
          <w:rFonts w:ascii="Bookman Old Style" w:eastAsia="Bookman Old Style" w:hAnsi="Bookman Old Style" w:cs="Bookman Old Style"/>
          <w:spacing w:val="-1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y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disertai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bukti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pendukung.</w:t>
      </w:r>
    </w:p>
    <w:p w14:paraId="2B6E709C" w14:textId="68927A3D" w:rsidR="00871AED" w:rsidRDefault="00864C36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BAB </w:t>
      </w:r>
      <w:r w:rsidR="002D6395">
        <w:rPr>
          <w:rFonts w:ascii="Bookman Old Style" w:eastAsia="Bookman Old Style" w:hAnsi="Bookman Old Style" w:cs="Bookman Old Style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sz w:val="24"/>
          <w:szCs w:val="24"/>
        </w:rPr>
        <w:t>II</w:t>
      </w:r>
    </w:p>
    <w:p w14:paraId="12D54EF4" w14:textId="1727904A" w:rsidR="00864C36" w:rsidRPr="00864C36" w:rsidRDefault="00864C36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PELAPORAN</w:t>
      </w:r>
    </w:p>
    <w:p w14:paraId="46E2E9FC" w14:textId="09A06013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1</w:t>
      </w:r>
      <w:r w:rsidR="002D6395">
        <w:rPr>
          <w:rFonts w:ascii="Bookman Old Style" w:eastAsia="Bookman Old Style" w:hAnsi="Bookman Old Style" w:cs="Bookman Old Style"/>
          <w:w w:val="99"/>
          <w:sz w:val="24"/>
          <w:szCs w:val="24"/>
        </w:rPr>
        <w:t>5</w:t>
      </w:r>
    </w:p>
    <w:p w14:paraId="0A37562C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7F17F80" w14:textId="5158C05E" w:rsidR="00871AED" w:rsidRDefault="00FB7483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(1)  </w:t>
      </w:r>
      <w:r w:rsidR="00540CC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4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menyampai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pengelolaan</w:t>
      </w:r>
      <w:r w:rsidRPr="00282758">
        <w:rPr>
          <w:rFonts w:ascii="Bookman Old Style" w:eastAsia="Bookman Old Style" w:hAnsi="Bookman Old Style" w:cs="Bookman Old Style"/>
          <w:spacing w:val="4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anggaran program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 Hukum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4D7CA0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Bupati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melalui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unit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yang membidangi 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hukum   secara  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berkala 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paling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sedikit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(satu) 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tah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 sekali.</w:t>
      </w:r>
    </w:p>
    <w:p w14:paraId="7B8B300F" w14:textId="77777777" w:rsidR="00AE7AA2" w:rsidRPr="00AE7AA2" w:rsidRDefault="00AE7AA2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B4F6BD" w14:textId="0D4A2F43" w:rsidR="00871AED" w:rsidRPr="00282758" w:rsidRDefault="00FB7483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(2)  </w:t>
      </w:r>
      <w:r w:rsidR="00540CC9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4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pengelolaan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anggaran</w:t>
      </w:r>
      <w:r w:rsidRPr="00282758">
        <w:rPr>
          <w:rFonts w:ascii="Bookman Old Style" w:eastAsia="Bookman Old Style" w:hAnsi="Bookman Old Style" w:cs="Bookman Old Style"/>
          <w:spacing w:val="4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4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4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</w:t>
      </w:r>
      <w:r w:rsidRPr="00282758">
        <w:rPr>
          <w:rFonts w:ascii="Bookman Old Style" w:eastAsia="Bookman Old Style" w:hAnsi="Bookman Old Style" w:cs="Bookman Old Style"/>
          <w:spacing w:val="3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 pada</w:t>
      </w:r>
      <w:r w:rsidRPr="00282758">
        <w:rPr>
          <w:rFonts w:ascii="Bookman Old Style" w:eastAsia="Bookman Old Style" w:hAnsi="Bookman Old Style" w:cs="Bookman Old Style"/>
          <w:spacing w:val="1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2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</w:t>
      </w:r>
      <w:r w:rsidRPr="00282758">
        <w:rPr>
          <w:rFonts w:ascii="Bookman Old Style" w:eastAsia="Bookman Old Style" w:hAnsi="Bookman Old Style" w:cs="Bookman Old Style"/>
          <w:spacing w:val="2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merupakan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bentuk</w:t>
      </w:r>
      <w:r w:rsidRPr="00282758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tanggungjawaban keuangan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kinerja</w:t>
      </w:r>
      <w:r w:rsidRPr="00282758">
        <w:rPr>
          <w:rFonts w:ascii="Bookman Old Style" w:eastAsia="Bookman Old Style" w:hAnsi="Bookman Old Style" w:cs="Bookman Old Style"/>
          <w:spacing w:val="73"/>
          <w:sz w:val="24"/>
          <w:szCs w:val="24"/>
          <w:lang w:val="id-ID"/>
        </w:rPr>
        <w:t xml:space="preserve"> </w:t>
      </w:r>
      <w:r w:rsidR="002C35F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atas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pengelolaan</w:t>
      </w:r>
      <w:r w:rsidRPr="00282758">
        <w:rPr>
          <w:rFonts w:ascii="Bookman Old Style" w:eastAsia="Bookman Old Style" w:hAnsi="Bookman Old Style" w:cs="Bookman Old Style"/>
          <w:spacing w:val="6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anggaran</w:t>
      </w:r>
      <w:r w:rsidRPr="00282758">
        <w:rPr>
          <w:rFonts w:ascii="Bookman Old Style" w:eastAsia="Bookman Old Style" w:hAnsi="Bookman Old Style" w:cs="Bookman Old Style"/>
          <w:spacing w:val="7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l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aksanaan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 bersumber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dari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APBD.</w:t>
      </w:r>
    </w:p>
    <w:p w14:paraId="776A9510" w14:textId="77777777" w:rsidR="00A91B4F" w:rsidRPr="00282758" w:rsidRDefault="00A91B4F" w:rsidP="00E9132B">
      <w:pPr>
        <w:ind w:left="551" w:hanging="551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EE56FF0" w14:textId="77777777" w:rsidR="00871AED" w:rsidRPr="00282758" w:rsidRDefault="00FB7483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(3)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540CC9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pada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terdiri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atas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</w:p>
    <w:p w14:paraId="2A04E3FC" w14:textId="77777777" w:rsidR="00476F50" w:rsidRDefault="00FB7483" w:rsidP="00E9132B">
      <w:pPr>
        <w:tabs>
          <w:tab w:val="left" w:pos="993"/>
        </w:tabs>
        <w:ind w:left="993" w:hanging="442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a.</w:t>
      </w:r>
      <w:r w:rsidR="00CA01A0"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realisasi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anggaran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 </w:t>
      </w:r>
    </w:p>
    <w:p w14:paraId="53041E08" w14:textId="1A4A0DE9" w:rsidR="00871AED" w:rsidRPr="00282758" w:rsidRDefault="00FB7483" w:rsidP="00E9132B">
      <w:pPr>
        <w:tabs>
          <w:tab w:val="left" w:pos="993"/>
        </w:tabs>
        <w:ind w:left="993" w:hanging="442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b.</w:t>
      </w:r>
      <w:r w:rsidRPr="00282758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 xml:space="preserve"> </w:t>
      </w:r>
      <w:r w:rsidR="00864C36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kinerja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pelaksanaan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6000FC8F" w14:textId="52518D64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20E5EA1E" w14:textId="18854758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1</w:t>
      </w:r>
      <w:r w:rsidR="002D6395">
        <w:rPr>
          <w:rFonts w:ascii="Bookman Old Style" w:eastAsia="Bookman Old Style" w:hAnsi="Bookman Old Style" w:cs="Bookman Old Style"/>
          <w:w w:val="99"/>
          <w:sz w:val="24"/>
          <w:szCs w:val="24"/>
        </w:rPr>
        <w:t>6</w:t>
      </w:r>
    </w:p>
    <w:p w14:paraId="2F535784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2B513BE5" w14:textId="77777777" w:rsidR="00871AED" w:rsidRPr="00282758" w:rsidRDefault="00FB7483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penyelenggaraan</w:t>
      </w:r>
      <w:r w:rsidRPr="00282758">
        <w:rPr>
          <w:rFonts w:ascii="Bookman Old Style" w:eastAsia="Bookman Old Style" w:hAnsi="Bookman Old Style" w:cs="Bookman Old Style"/>
          <w:spacing w:val="-1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,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Unit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 menyampaikan</w:t>
      </w:r>
      <w:r w:rsidRPr="00282758">
        <w:rPr>
          <w:rFonts w:ascii="Bookman Old Style" w:eastAsia="Bookman Old Style" w:hAnsi="Bookman Old Style" w:cs="Bookman Old Style"/>
          <w:spacing w:val="-1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laporan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A976A1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>Bupati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melalui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Sek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etaris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3873E19" w14:textId="77777777" w:rsidR="00EB1EE1" w:rsidRPr="00282758" w:rsidRDefault="00EB1EE1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79A73092" w14:textId="127F8C2D" w:rsidR="00871AED" w:rsidRPr="00AE7AA2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BAB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V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II</w:t>
      </w:r>
      <w:r w:rsidR="00AE7AA2">
        <w:rPr>
          <w:rFonts w:ascii="Bookman Old Style" w:eastAsia="Bookman Old Style" w:hAnsi="Bookman Old Style" w:cs="Bookman Old Style"/>
          <w:sz w:val="24"/>
          <w:szCs w:val="24"/>
        </w:rPr>
        <w:t>I</w:t>
      </w:r>
    </w:p>
    <w:p w14:paraId="1DFF4122" w14:textId="3280CA5F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LARANGAN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</w:p>
    <w:p w14:paraId="64728500" w14:textId="6A1EDEE5" w:rsidR="00406BB7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1</w:t>
      </w:r>
      <w:r w:rsidR="002D6395">
        <w:rPr>
          <w:rFonts w:ascii="Bookman Old Style" w:eastAsia="Bookman Old Style" w:hAnsi="Bookman Old Style" w:cs="Bookman Old Style"/>
          <w:sz w:val="24"/>
          <w:szCs w:val="24"/>
        </w:rPr>
        <w:t>7</w:t>
      </w:r>
    </w:p>
    <w:p w14:paraId="18652E10" w14:textId="77777777" w:rsidR="00CA01A0" w:rsidRPr="00282758" w:rsidRDefault="00CA01A0" w:rsidP="00E9132B">
      <w:pPr>
        <w:ind w:firstLine="4181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65C5719" w14:textId="7868EE4E" w:rsidR="00A91B4F" w:rsidRPr="00282758" w:rsidRDefault="00BD0CE2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</w:rPr>
        <w:t>Pemberi Bantuan Hukum dilarang menerima atau meminta pembayaran dari Penerima Bantuan Hukum dan/atau pihak lain yang terkait dengan perkara yang sedang ditangani Pemberi Bantuan Hukum.</w:t>
      </w:r>
    </w:p>
    <w:p w14:paraId="6C8B2197" w14:textId="77777777" w:rsidR="00BD0CE2" w:rsidRPr="00282758" w:rsidRDefault="00BD0CE2" w:rsidP="00E9132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E9CB97" w14:textId="660161D5" w:rsidR="00871AED" w:rsidRDefault="00864C36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BAB IX</w:t>
      </w:r>
    </w:p>
    <w:p w14:paraId="5E13285B" w14:textId="47E253EE" w:rsidR="00864C36" w:rsidRDefault="00864C36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PENDANAAN</w:t>
      </w:r>
    </w:p>
    <w:p w14:paraId="50BABC15" w14:textId="3C8950FD" w:rsidR="00864C36" w:rsidRPr="00864C36" w:rsidRDefault="00864C36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Pasal 1</w:t>
      </w:r>
      <w:r w:rsidR="002D6395">
        <w:rPr>
          <w:rFonts w:ascii="Bookman Old Style" w:eastAsia="Bookman Old Style" w:hAnsi="Bookman Old Style" w:cs="Bookman Old Style"/>
          <w:sz w:val="24"/>
          <w:szCs w:val="24"/>
        </w:rPr>
        <w:t>8</w:t>
      </w:r>
    </w:p>
    <w:p w14:paraId="41343F17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3C71FAAD" w14:textId="45162F37" w:rsidR="00871AED" w:rsidRPr="001C08E1" w:rsidRDefault="001E1F93" w:rsidP="00E9132B">
      <w:pPr>
        <w:rPr>
          <w:rFonts w:ascii="Bookman Old Style" w:hAnsi="Bookman Old Style"/>
          <w:sz w:val="24"/>
          <w:szCs w:val="24"/>
          <w:lang w:val="id-ID"/>
        </w:rPr>
      </w:pPr>
      <w:r w:rsidRPr="001C08E1">
        <w:rPr>
          <w:rFonts w:ascii="Bookman Old Style" w:hAnsi="Bookman Old Style"/>
          <w:sz w:val="24"/>
          <w:szCs w:val="24"/>
        </w:rPr>
        <w:t>Sumber pendanaan Bantuan Hukum dapat berasal dari</w:t>
      </w:r>
      <w:r w:rsidR="002D6395">
        <w:rPr>
          <w:rFonts w:ascii="Bookman Old Style" w:hAnsi="Bookman Old Style"/>
          <w:sz w:val="24"/>
          <w:szCs w:val="24"/>
        </w:rPr>
        <w:t xml:space="preserve"> </w:t>
      </w:r>
      <w:r w:rsidRPr="001C08E1">
        <w:rPr>
          <w:rFonts w:ascii="Bookman Old Style" w:hAnsi="Bookman Old Style"/>
          <w:sz w:val="24"/>
          <w:szCs w:val="24"/>
        </w:rPr>
        <w:t>:</w:t>
      </w:r>
    </w:p>
    <w:p w14:paraId="1306809D" w14:textId="2873B9B1" w:rsidR="001E1F93" w:rsidRPr="00282758" w:rsidRDefault="001E1F93" w:rsidP="00E9132B">
      <w:pPr>
        <w:pStyle w:val="ListParagraph"/>
        <w:numPr>
          <w:ilvl w:val="0"/>
          <w:numId w:val="19"/>
        </w:numPr>
        <w:ind w:left="426" w:hanging="426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Anggaran Pendapatan dan Belanja Negara;</w:t>
      </w:r>
    </w:p>
    <w:p w14:paraId="7AA7851A" w14:textId="109B504B" w:rsidR="001E1F93" w:rsidRPr="00282758" w:rsidRDefault="001E1F93" w:rsidP="00E9132B">
      <w:pPr>
        <w:pStyle w:val="ListParagraph"/>
        <w:numPr>
          <w:ilvl w:val="0"/>
          <w:numId w:val="19"/>
        </w:numPr>
        <w:ind w:left="426" w:hanging="426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Anggaran Pendapatan dan Belanja Daerah;</w:t>
      </w:r>
    </w:p>
    <w:p w14:paraId="31640FB5" w14:textId="150945A4" w:rsidR="001E1F93" w:rsidRPr="00282758" w:rsidRDefault="001E1F93" w:rsidP="00E9132B">
      <w:pPr>
        <w:pStyle w:val="ListParagraph"/>
        <w:numPr>
          <w:ilvl w:val="0"/>
          <w:numId w:val="19"/>
        </w:numPr>
        <w:ind w:left="426" w:hanging="426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Hibah atau sumbangan; dan/atau</w:t>
      </w:r>
    </w:p>
    <w:p w14:paraId="1FC170EF" w14:textId="605373A3" w:rsidR="001E1F93" w:rsidRPr="00282758" w:rsidRDefault="001E1F93" w:rsidP="00E9132B">
      <w:pPr>
        <w:pStyle w:val="ListParagraph"/>
        <w:numPr>
          <w:ilvl w:val="0"/>
          <w:numId w:val="19"/>
        </w:numPr>
        <w:ind w:left="426" w:hanging="426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</w:rPr>
        <w:t>Sumber pendanaan lain yang sah dan tidak mengikat.</w:t>
      </w:r>
    </w:p>
    <w:p w14:paraId="367C8CF2" w14:textId="77777777" w:rsidR="002D6395" w:rsidRPr="00282758" w:rsidRDefault="002D6395" w:rsidP="00E9132B">
      <w:pPr>
        <w:pStyle w:val="ListParagraph"/>
        <w:ind w:left="993"/>
        <w:rPr>
          <w:rFonts w:ascii="Bookman Old Style" w:hAnsi="Bookman Old Style"/>
          <w:sz w:val="24"/>
          <w:szCs w:val="24"/>
          <w:lang w:val="id-ID"/>
        </w:rPr>
      </w:pPr>
    </w:p>
    <w:p w14:paraId="34080240" w14:textId="1434BBA1" w:rsidR="00FB6056" w:rsidRPr="00FB6056" w:rsidRDefault="00FB6056" w:rsidP="00E9132B">
      <w:pPr>
        <w:ind w:hanging="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BAB X</w:t>
      </w:r>
      <w:r>
        <w:rPr>
          <w:rFonts w:ascii="Bookman Old Style" w:eastAsia="Bookman Old Style" w:hAnsi="Bookman Old Style" w:cs="Bookman Old Style"/>
          <w:sz w:val="24"/>
          <w:szCs w:val="24"/>
        </w:rPr>
        <w:br/>
        <w:t>PENGAWASAN</w:t>
      </w:r>
    </w:p>
    <w:p w14:paraId="681D55E6" w14:textId="1CF383DB" w:rsidR="00871AED" w:rsidRPr="00FB6056" w:rsidRDefault="00FB7483" w:rsidP="00E9132B">
      <w:pPr>
        <w:ind w:hanging="5"/>
        <w:jc w:val="center"/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1E1F93" w:rsidRPr="00282758">
        <w:rPr>
          <w:rFonts w:ascii="Bookman Old Style" w:eastAsia="Bookman Old Style" w:hAnsi="Bookman Old Style" w:cs="Bookman Old Style"/>
          <w:w w:val="99"/>
          <w:sz w:val="24"/>
          <w:szCs w:val="24"/>
        </w:rPr>
        <w:t>1</w:t>
      </w:r>
      <w:r w:rsidR="002D6395">
        <w:rPr>
          <w:rFonts w:ascii="Bookman Old Style" w:eastAsia="Bookman Old Style" w:hAnsi="Bookman Old Style" w:cs="Bookman Old Style"/>
          <w:w w:val="99"/>
          <w:sz w:val="24"/>
          <w:szCs w:val="24"/>
        </w:rPr>
        <w:t>9</w:t>
      </w:r>
    </w:p>
    <w:p w14:paraId="48753936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5420B298" w14:textId="041A719E" w:rsidR="00871AED" w:rsidRDefault="00FB7483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(1)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A8470D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Setiap </w:t>
      </w:r>
      <w:r w:rsidRPr="00282758">
        <w:rPr>
          <w:rFonts w:ascii="Bookman Old Style" w:eastAsia="Bookman Old Style" w:hAnsi="Bookman Old Style" w:cs="Bookman Old Style"/>
          <w:spacing w:val="4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pemberian 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dana </w:t>
      </w:r>
      <w:r w:rsidRPr="00282758">
        <w:rPr>
          <w:rFonts w:ascii="Bookman Old Style" w:eastAsia="Bookman Old Style" w:hAnsi="Bookman Old Style" w:cs="Bookman Old Style"/>
          <w:spacing w:val="4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</w:t>
      </w:r>
      <w:r w:rsidRPr="00282758">
        <w:rPr>
          <w:rFonts w:ascii="Bookman Old Style" w:eastAsia="Bookman Old Style" w:hAnsi="Bookman Old Style" w:cs="Bookman Old Style"/>
          <w:spacing w:val="3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um 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yang </w:t>
      </w:r>
      <w:r w:rsidRPr="00282758">
        <w:rPr>
          <w:rFonts w:ascii="Bookman Old Style" w:eastAsia="Bookman Old Style" w:hAnsi="Bookman Old Style" w:cs="Bookman Old Style"/>
          <w:spacing w:val="4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diberikan 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Pemerintah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dilakukan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pengawasan.</w:t>
      </w:r>
    </w:p>
    <w:p w14:paraId="05856E54" w14:textId="77777777" w:rsidR="002D6395" w:rsidRDefault="002D6395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70533B" w14:textId="77777777" w:rsidR="00871AED" w:rsidRPr="00282758" w:rsidRDefault="00FB7483" w:rsidP="00E9132B">
      <w:p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(2)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BB6179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Pengawasan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</w:t>
      </w:r>
      <w:r w:rsidRPr="00282758">
        <w:rPr>
          <w:rFonts w:ascii="Bookman Old Style" w:eastAsia="Bookman Old Style" w:hAnsi="Bookman Old Style" w:cs="Bookman Old Style"/>
          <w:spacing w:val="-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pada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meliputi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</w:p>
    <w:p w14:paraId="4135A206" w14:textId="77777777" w:rsidR="00871AED" w:rsidRPr="00282758" w:rsidRDefault="00FB7483" w:rsidP="00E9132B">
      <w:pPr>
        <w:tabs>
          <w:tab w:val="left" w:pos="900"/>
        </w:tabs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a.</w:t>
      </w:r>
      <w:r w:rsidR="00B45577"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melakukan</w:t>
      </w:r>
      <w:r w:rsidRPr="00282758">
        <w:rPr>
          <w:rFonts w:ascii="Bookman Old Style" w:eastAsia="Bookman Old Style" w:hAnsi="Bookman Old Style" w:cs="Bookman Old Style"/>
          <w:spacing w:val="2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pemantauan</w:t>
      </w:r>
      <w:r w:rsidRPr="00282758">
        <w:rPr>
          <w:rFonts w:ascii="Bookman Old Style" w:eastAsia="Bookman Old Style" w:hAnsi="Bookman Old Style" w:cs="Bookman Old Style"/>
          <w:spacing w:val="1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terhadap</w:t>
      </w:r>
      <w:r w:rsidRPr="00282758">
        <w:rPr>
          <w:rFonts w:ascii="Bookman Old Style" w:eastAsia="Bookman Old Style" w:hAnsi="Bookman Old Style" w:cs="Bookman Old Style"/>
          <w:spacing w:val="2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Pr="00282758">
        <w:rPr>
          <w:rFonts w:ascii="Bookman Old Style" w:eastAsia="Bookman Old Style" w:hAnsi="Bookman Old Style" w:cs="Bookman Old Style"/>
          <w:spacing w:val="2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2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2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="00B45577" w:rsidRPr="00282758">
        <w:rPr>
          <w:rFonts w:ascii="Bookman Old Style" w:eastAsia="Bookman Old Style" w:hAnsi="Bookman Old Style" w:cs="Bookman Old Style"/>
          <w:spacing w:val="3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tempat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berperkara;</w:t>
      </w:r>
    </w:p>
    <w:p w14:paraId="4195A4BC" w14:textId="77777777" w:rsidR="00871AED" w:rsidRPr="00282758" w:rsidRDefault="00FB7483" w:rsidP="00E9132B">
      <w:pPr>
        <w:tabs>
          <w:tab w:val="left" w:pos="900"/>
        </w:tabs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b.</w:t>
      </w:r>
      <w:r w:rsidR="00B45577" w:rsidRPr="00282758">
        <w:rPr>
          <w:rFonts w:ascii="Bookman Old Style" w:eastAsia="Bookman Old Style" w:hAnsi="Bookman Old Style" w:cs="Bookman Old Style"/>
          <w:spacing w:val="56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melakukan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verifikasi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terhadap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proses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acara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dilaporkan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dan/atau</w:t>
      </w:r>
    </w:p>
    <w:p w14:paraId="24DD90FF" w14:textId="43436925" w:rsidR="00871AED" w:rsidRDefault="00FB7483" w:rsidP="00E9132B">
      <w:pPr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c. </w:t>
      </w:r>
      <w:r w:rsidR="00B45577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melakukan</w:t>
      </w:r>
      <w:r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klarifikasi</w:t>
      </w:r>
      <w:r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terhadap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dugaan</w:t>
      </w:r>
      <w:r w:rsidRPr="00282758">
        <w:rPr>
          <w:rFonts w:ascii="Bookman Old Style" w:eastAsia="Bookman Old Style" w:hAnsi="Bookman Old Style" w:cs="Bookman Old Style"/>
          <w:spacing w:val="7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penyimpangan</w:t>
      </w:r>
      <w:r w:rsidRPr="00282758">
        <w:rPr>
          <w:rFonts w:ascii="Bookman Old Style" w:eastAsia="Bookman Old Style" w:hAnsi="Bookman Old Style" w:cs="Bookman Old Style"/>
          <w:spacing w:val="6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oleh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dilaporkan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masyarakat.</w:t>
      </w:r>
    </w:p>
    <w:p w14:paraId="0C2575D4" w14:textId="77777777" w:rsidR="002D6395" w:rsidRPr="00282758" w:rsidRDefault="002D6395" w:rsidP="00E9132B">
      <w:pPr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310522A" w14:textId="77777777" w:rsidR="00871AED" w:rsidRPr="00282758" w:rsidRDefault="00BB6179" w:rsidP="00E9132B">
      <w:pPr>
        <w:ind w:left="567" w:hanging="50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lastRenderedPageBreak/>
        <w:t>(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3) 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C86D4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Pengawasan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="00FB7483" w:rsidRPr="00282758">
        <w:rPr>
          <w:rFonts w:ascii="Bookman Old Style" w:eastAsia="Bookman Old Style" w:hAnsi="Bookman Old Style" w:cs="Bookman Old Style"/>
          <w:spacing w:val="1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</w:t>
      </w:r>
      <w:r w:rsidR="00FB7483" w:rsidRPr="00282758">
        <w:rPr>
          <w:rFonts w:ascii="Bookman Old Style" w:eastAsia="Bookman Old Style" w:hAnsi="Bookman Old Style" w:cs="Bookman Old Style"/>
          <w:spacing w:val="2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="00FB7483" w:rsidRPr="00282758">
        <w:rPr>
          <w:rFonts w:ascii="Bookman Old Style" w:eastAsia="Bookman Old Style" w:hAnsi="Bookman Old Style" w:cs="Bookman Old Style"/>
          <w:spacing w:val="2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</w:t>
      </w:r>
      <w:r w:rsidR="00FB7483" w:rsidRPr="00282758">
        <w:rPr>
          <w:rFonts w:ascii="Bookman Old Style" w:eastAsia="Bookman Old Style" w:hAnsi="Bookman Old Style" w:cs="Bookman Old Style"/>
          <w:spacing w:val="2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dilaksanakan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oleh</w:t>
      </w:r>
      <w:r w:rsidR="00FB7483" w:rsidRPr="00282758">
        <w:rPr>
          <w:rFonts w:ascii="Bookman Old Style" w:eastAsia="Bookman Old Style" w:hAnsi="Bookman Old Style" w:cs="Bookman Old Style"/>
          <w:spacing w:val="2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4"/>
          <w:w w:val="9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im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Pengawas</w:t>
      </w:r>
      <w:r w:rsidR="00FB7483"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susunan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keanggotaan</w:t>
      </w:r>
      <w:r w:rsidR="00FB7483" w:rsidRPr="00282758">
        <w:rPr>
          <w:rFonts w:ascii="Bookman Old Style" w:eastAsia="Bookman Old Style" w:hAnsi="Bookman Old Style" w:cs="Bookman Old Style"/>
          <w:spacing w:val="-1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paling</w:t>
      </w:r>
      <w:r w:rsidR="00FB7483"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sedikit</w:t>
      </w:r>
      <w:r w:rsidR="00FB7483"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terdiri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dari:</w:t>
      </w:r>
    </w:p>
    <w:p w14:paraId="042CF2B3" w14:textId="77777777" w:rsidR="00871AED" w:rsidRPr="00282758" w:rsidRDefault="00FB7483" w:rsidP="00E9132B">
      <w:pPr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a.</w:t>
      </w:r>
      <w:r w:rsidRPr="00282758">
        <w:rPr>
          <w:rFonts w:ascii="Bookman Old Style" w:eastAsia="Bookman Old Style" w:hAnsi="Bookman Old Style" w:cs="Bookman Old Style"/>
          <w:spacing w:val="-25"/>
          <w:sz w:val="24"/>
          <w:szCs w:val="24"/>
          <w:lang w:val="id-ID"/>
        </w:rPr>
        <w:t xml:space="preserve"> </w:t>
      </w:r>
      <w:r w:rsidR="00B45577" w:rsidRPr="00282758">
        <w:rPr>
          <w:rFonts w:ascii="Bookman Old Style" w:eastAsia="Bookman Old Style" w:hAnsi="Bookman Old Style" w:cs="Bookman Old Style"/>
          <w:spacing w:val="-25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Perangkat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pengawasan;</w:t>
      </w:r>
    </w:p>
    <w:p w14:paraId="4B675D8C" w14:textId="77777777" w:rsidR="00871AED" w:rsidRPr="00282758" w:rsidRDefault="00FB7483" w:rsidP="00E9132B">
      <w:pPr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b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Perangkat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pengelolaan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keuangan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Daera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;</w:t>
      </w:r>
    </w:p>
    <w:p w14:paraId="577C9741" w14:textId="77777777" w:rsidR="00B45577" w:rsidRPr="00282758" w:rsidRDefault="00FB7483" w:rsidP="00E9132B">
      <w:pPr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c.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B45577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Perangkat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urusan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sosial;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dan </w:t>
      </w:r>
    </w:p>
    <w:p w14:paraId="61C378D2" w14:textId="5E9B2225" w:rsidR="00871AED" w:rsidRDefault="00FB7483" w:rsidP="00E9132B">
      <w:pPr>
        <w:ind w:left="900" w:hanging="34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d.</w:t>
      </w:r>
      <w:r w:rsidRPr="00282758">
        <w:rPr>
          <w:rFonts w:ascii="Bookman Old Style" w:eastAsia="Bookman Old Style" w:hAnsi="Bookman Old Style" w:cs="Bookman Old Style"/>
          <w:spacing w:val="-33"/>
          <w:sz w:val="24"/>
          <w:szCs w:val="24"/>
          <w:lang w:val="id-ID"/>
        </w:rPr>
        <w:t xml:space="preserve"> </w:t>
      </w:r>
      <w:r w:rsidR="00B45577" w:rsidRPr="00282758">
        <w:rPr>
          <w:rFonts w:ascii="Bookman Old Style" w:eastAsia="Bookman Old Style" w:hAnsi="Bookman Old Style" w:cs="Bookman Old Style"/>
          <w:spacing w:val="-33"/>
          <w:sz w:val="24"/>
          <w:szCs w:val="24"/>
          <w:lang w:val="id-ID"/>
        </w:rPr>
        <w:tab/>
      </w:r>
      <w:r w:rsidR="00860C92">
        <w:rPr>
          <w:rFonts w:ascii="Bookman Old Style" w:eastAsia="Bookman Old Style" w:hAnsi="Bookman Old Style" w:cs="Bookman Old Style"/>
          <w:sz w:val="24"/>
          <w:szCs w:val="24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nit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membidangi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="00866174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AE7AA2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F070A86" w14:textId="77777777" w:rsidR="00AE7AA2" w:rsidRPr="00AE7AA2" w:rsidRDefault="00AE7AA2" w:rsidP="00E9132B">
      <w:pPr>
        <w:ind w:left="900" w:hanging="349"/>
        <w:jc w:val="both"/>
        <w:rPr>
          <w:rFonts w:ascii="Bookman Old Style" w:hAnsi="Bookman Old Style"/>
          <w:sz w:val="24"/>
          <w:szCs w:val="24"/>
        </w:rPr>
      </w:pPr>
    </w:p>
    <w:p w14:paraId="22FEF2D2" w14:textId="77777777" w:rsidR="00871AED" w:rsidRPr="00282758" w:rsidRDefault="00FB7483" w:rsidP="00E9132B">
      <w:pPr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(4)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B45577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Pembentukan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tim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sebagaimana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pada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ayat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(3)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ditetapkan</w:t>
      </w:r>
      <w:r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w w:val="99"/>
          <w:sz w:val="24"/>
          <w:szCs w:val="24"/>
          <w:lang w:val="id-ID"/>
        </w:rPr>
        <w:t>dengan</w:t>
      </w:r>
      <w:r w:rsidR="00B4557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Keputusan</w:t>
      </w:r>
      <w:r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="00C05AB6"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>Bupati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29B636A9" w14:textId="3DC767EA" w:rsidR="00D146D0" w:rsidRPr="00282758" w:rsidRDefault="00D146D0" w:rsidP="00E9132B">
      <w:pPr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25EA594C" w14:textId="35640782" w:rsidR="001E1F93" w:rsidRPr="00282758" w:rsidRDefault="001E1F93" w:rsidP="00E9132B">
      <w:pPr>
        <w:jc w:val="center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BAB X</w:t>
      </w:r>
      <w:r w:rsidR="00AE7AA2">
        <w:rPr>
          <w:rFonts w:ascii="Bookman Old Style" w:hAnsi="Bookman Old Style"/>
          <w:sz w:val="24"/>
          <w:szCs w:val="24"/>
        </w:rPr>
        <w:t>I</w:t>
      </w:r>
    </w:p>
    <w:p w14:paraId="70F841AB" w14:textId="47F4E791" w:rsidR="001E1F93" w:rsidRPr="00282758" w:rsidRDefault="001E1F93" w:rsidP="00E9132B">
      <w:pPr>
        <w:jc w:val="center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KETENTUAN PIDANA</w:t>
      </w:r>
    </w:p>
    <w:p w14:paraId="19647D58" w14:textId="1C5F6F25" w:rsidR="001E1F93" w:rsidRPr="00282758" w:rsidRDefault="001E1F93" w:rsidP="00E9132B">
      <w:pPr>
        <w:jc w:val="center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 xml:space="preserve">Pasal </w:t>
      </w:r>
      <w:r w:rsidR="00D815E0">
        <w:rPr>
          <w:rFonts w:ascii="Bookman Old Style" w:hAnsi="Bookman Old Style"/>
          <w:sz w:val="24"/>
          <w:szCs w:val="24"/>
        </w:rPr>
        <w:t>20</w:t>
      </w:r>
    </w:p>
    <w:p w14:paraId="4D74CECC" w14:textId="152E573B" w:rsidR="001E1F93" w:rsidRPr="00282758" w:rsidRDefault="001E1F93" w:rsidP="00E9132B">
      <w:pPr>
        <w:jc w:val="center"/>
        <w:rPr>
          <w:rFonts w:ascii="Bookman Old Style" w:hAnsi="Bookman Old Style"/>
          <w:sz w:val="24"/>
          <w:szCs w:val="24"/>
        </w:rPr>
      </w:pPr>
    </w:p>
    <w:p w14:paraId="2DD53439" w14:textId="3283FA71" w:rsidR="001E1F93" w:rsidRPr="00282758" w:rsidRDefault="001E1F93" w:rsidP="00E9132B">
      <w:pPr>
        <w:jc w:val="both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Pemberi Bantuan Hukum yang terbukti menerima atau meminta pembayaran dari Penerima Bantuan Hukum dan/atau pihak lain yang terkait dengan perkara yang sedang ditangani sebagaimana dimaksud dalam Pasal 1</w:t>
      </w:r>
      <w:r w:rsidR="00D815E0">
        <w:rPr>
          <w:rFonts w:ascii="Bookman Old Style" w:hAnsi="Bookman Old Style"/>
          <w:sz w:val="24"/>
          <w:szCs w:val="24"/>
        </w:rPr>
        <w:t>7</w:t>
      </w:r>
      <w:r w:rsidRPr="00282758">
        <w:rPr>
          <w:rFonts w:ascii="Bookman Old Style" w:hAnsi="Bookman Old Style"/>
          <w:sz w:val="24"/>
          <w:szCs w:val="24"/>
        </w:rPr>
        <w:t xml:space="preserve">, dipidana sesuai dengan Ketentuan </w:t>
      </w:r>
      <w:r w:rsidR="00F91F3A">
        <w:rPr>
          <w:rFonts w:ascii="Bookman Old Style" w:hAnsi="Bookman Old Style"/>
          <w:sz w:val="24"/>
          <w:szCs w:val="24"/>
        </w:rPr>
        <w:t>Peraturan Perundang-undangan</w:t>
      </w:r>
      <w:r w:rsidRPr="00282758">
        <w:rPr>
          <w:rFonts w:ascii="Bookman Old Style" w:hAnsi="Bookman Old Style"/>
          <w:sz w:val="24"/>
          <w:szCs w:val="24"/>
        </w:rPr>
        <w:t>.</w:t>
      </w:r>
    </w:p>
    <w:p w14:paraId="77360644" w14:textId="6E9B53D0" w:rsidR="00E60C92" w:rsidRPr="00282758" w:rsidRDefault="00E60C92" w:rsidP="00E9132B">
      <w:pPr>
        <w:jc w:val="both"/>
        <w:rPr>
          <w:rFonts w:ascii="Bookman Old Style" w:hAnsi="Bookman Old Style"/>
          <w:sz w:val="24"/>
          <w:szCs w:val="24"/>
        </w:rPr>
      </w:pPr>
    </w:p>
    <w:p w14:paraId="4E5BB91A" w14:textId="5980D8B9" w:rsidR="000C0C5C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BAB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X</w:t>
      </w:r>
      <w:r w:rsidR="006A19E4" w:rsidRPr="00282758"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="00AE7AA2">
        <w:rPr>
          <w:rFonts w:ascii="Bookman Old Style" w:eastAsia="Bookman Old Style" w:hAnsi="Bookman Old Style" w:cs="Bookman Old Style"/>
          <w:sz w:val="24"/>
          <w:szCs w:val="24"/>
        </w:rPr>
        <w:t>I</w:t>
      </w:r>
    </w:p>
    <w:p w14:paraId="2FD8EDC4" w14:textId="35091A18" w:rsidR="00871AED" w:rsidRPr="00C3126B" w:rsidRDefault="00FB7483" w:rsidP="00E9132B">
      <w:pPr>
        <w:jc w:val="center"/>
        <w:rPr>
          <w:rFonts w:ascii="Bookman Old Style" w:eastAsia="Bookman Old Style" w:hAnsi="Bookman Old Style"/>
          <w:sz w:val="24"/>
          <w:szCs w:val="24"/>
          <w:lang w:val="id-ID"/>
        </w:rPr>
      </w:pPr>
      <w:r w:rsidRPr="00C3126B">
        <w:rPr>
          <w:rFonts w:ascii="Bookman Old Style" w:eastAsia="Bookman Old Style" w:hAnsi="Bookman Old Style"/>
          <w:sz w:val="24"/>
          <w:szCs w:val="24"/>
        </w:rPr>
        <w:t>KETENTUAN</w:t>
      </w:r>
      <w:r w:rsidRPr="00C3126B">
        <w:rPr>
          <w:rFonts w:ascii="Bookman Old Style" w:eastAsia="Bookman Old Style" w:hAnsi="Bookman Old Style"/>
          <w:sz w:val="24"/>
          <w:szCs w:val="24"/>
          <w:lang w:val="id-ID"/>
        </w:rPr>
        <w:t xml:space="preserve"> </w:t>
      </w:r>
      <w:r w:rsidRPr="00C3126B">
        <w:rPr>
          <w:rFonts w:ascii="Bookman Old Style" w:eastAsia="Bookman Old Style" w:hAnsi="Bookman Old Style"/>
          <w:sz w:val="24"/>
          <w:szCs w:val="24"/>
        </w:rPr>
        <w:t>PENUTUP</w:t>
      </w:r>
    </w:p>
    <w:p w14:paraId="30265172" w14:textId="7DD1064B" w:rsidR="00871AED" w:rsidRPr="00282758" w:rsidRDefault="00FB7483" w:rsidP="00E9132B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  <w:lang w:val="id-ID"/>
        </w:rPr>
        <w:t>2</w:t>
      </w:r>
      <w:r w:rsidR="00D815E0">
        <w:rPr>
          <w:rFonts w:ascii="Bookman Old Style" w:eastAsia="Bookman Old Style" w:hAnsi="Bookman Old Style" w:cs="Bookman Old Style"/>
          <w:w w:val="99"/>
          <w:sz w:val="24"/>
          <w:szCs w:val="24"/>
        </w:rPr>
        <w:t>1</w:t>
      </w:r>
    </w:p>
    <w:p w14:paraId="490F42B4" w14:textId="77777777" w:rsidR="00C05AB6" w:rsidRPr="00282758" w:rsidRDefault="00C05AB6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97EC762" w14:textId="77777777" w:rsidR="00871AED" w:rsidRPr="00282758" w:rsidRDefault="00FB7483" w:rsidP="00860C92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Peraturan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</w:t>
      </w:r>
      <w:r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mulai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berlaku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pada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tanggal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diundangkan.</w:t>
      </w:r>
    </w:p>
    <w:p w14:paraId="3FB3EC31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7478FBB9" w14:textId="01025BC5" w:rsidR="00871AED" w:rsidRPr="00282758" w:rsidRDefault="00FB7483" w:rsidP="00860C92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Agar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setiap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orang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mengetahuinya,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erintahkan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pengundangan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Peraturan</w:t>
      </w:r>
      <w:r w:rsidR="00860C9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penempatannya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Lembaran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564E8C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Kabup</w:t>
      </w:r>
      <w:r w:rsidR="00AE7AA2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564E8C"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 Katingan</w:t>
      </w:r>
      <w:r w:rsidRP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605DE5EF" w14:textId="77777777" w:rsidR="00840159" w:rsidRPr="00282758" w:rsidRDefault="00840159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D4AFA3D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Ditetapkan di Kasongan</w:t>
      </w:r>
    </w:p>
    <w:p w14:paraId="106EA5AB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pada tanggal</w:t>
      </w:r>
    </w:p>
    <w:p w14:paraId="7FD64ABD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AFE28A6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BUPATI KATINGAN,</w:t>
      </w:r>
    </w:p>
    <w:p w14:paraId="636A4909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14:paraId="7F80CB36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14:paraId="0B00DADF" w14:textId="77777777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14:paraId="3AD9410E" w14:textId="776B6469" w:rsidR="007872DA" w:rsidRPr="00282758" w:rsidRDefault="007872DA" w:rsidP="00E9132B">
      <w:pPr>
        <w:ind w:left="5670"/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SAKARIYAS</w:t>
      </w:r>
    </w:p>
    <w:p w14:paraId="3BA177B9" w14:textId="77777777" w:rsidR="007872DA" w:rsidRPr="00282758" w:rsidRDefault="007872DA" w:rsidP="00E9132B">
      <w:pPr>
        <w:ind w:left="1511"/>
        <w:rPr>
          <w:rFonts w:ascii="Bookman Old Style" w:hAnsi="Bookman Old Style"/>
          <w:sz w:val="24"/>
          <w:szCs w:val="24"/>
          <w:lang w:val="id-ID"/>
        </w:rPr>
      </w:pPr>
    </w:p>
    <w:p w14:paraId="3C7AD28B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Diundangkan di Kasongan</w:t>
      </w:r>
    </w:p>
    <w:p w14:paraId="4EEBEC45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 xml:space="preserve">pada tanggal </w:t>
      </w:r>
    </w:p>
    <w:p w14:paraId="4BD401BC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1F536E01" w14:textId="3D8468ED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 xml:space="preserve">SEKRETARIS DAERAH </w:t>
      </w:r>
    </w:p>
    <w:p w14:paraId="5EAFD4A2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KABUPATEN KATINGAN,</w:t>
      </w:r>
    </w:p>
    <w:p w14:paraId="1A7D3481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5053F0AF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3F454FC7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11255D7" w14:textId="1BBA2E7B" w:rsidR="007872DA" w:rsidRPr="00282758" w:rsidRDefault="00192CC1" w:rsidP="00E9132B">
      <w:pPr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PRANSANG</w:t>
      </w:r>
    </w:p>
    <w:p w14:paraId="1773FD10" w14:textId="77777777" w:rsidR="007872DA" w:rsidRPr="00282758" w:rsidRDefault="007872DA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3E306C59" w14:textId="77777777" w:rsidR="008A5B47" w:rsidRDefault="007872DA" w:rsidP="00E9132B">
      <w:pPr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  <w:lang w:val="id-ID"/>
        </w:rPr>
        <w:t>LEMBARAN DAERAH K</w:t>
      </w:r>
      <w:r w:rsidR="0019724B" w:rsidRPr="00282758">
        <w:rPr>
          <w:rFonts w:ascii="Bookman Old Style" w:hAnsi="Bookman Old Style"/>
          <w:sz w:val="24"/>
          <w:szCs w:val="24"/>
          <w:lang w:val="id-ID"/>
        </w:rPr>
        <w:t>A</w:t>
      </w:r>
      <w:r w:rsidRPr="00282758">
        <w:rPr>
          <w:rFonts w:ascii="Bookman Old Style" w:hAnsi="Bookman Old Style"/>
          <w:sz w:val="24"/>
          <w:szCs w:val="24"/>
          <w:lang w:val="id-ID"/>
        </w:rPr>
        <w:t>BUPATEN KATINGAN TAHUN 202</w:t>
      </w:r>
      <w:r w:rsidR="00B6375A">
        <w:rPr>
          <w:rFonts w:ascii="Bookman Old Style" w:hAnsi="Bookman Old Style"/>
          <w:sz w:val="24"/>
          <w:szCs w:val="24"/>
        </w:rPr>
        <w:t>2</w:t>
      </w:r>
      <w:r w:rsidRPr="00282758">
        <w:rPr>
          <w:rFonts w:ascii="Bookman Old Style" w:hAnsi="Bookman Old Style"/>
          <w:sz w:val="24"/>
          <w:szCs w:val="24"/>
          <w:lang w:val="id-ID"/>
        </w:rPr>
        <w:t xml:space="preserve"> NOMO</w:t>
      </w:r>
      <w:r w:rsidR="008A5B47">
        <w:rPr>
          <w:rFonts w:ascii="Bookman Old Style" w:hAnsi="Bookman Old Style"/>
          <w:sz w:val="24"/>
          <w:szCs w:val="24"/>
        </w:rPr>
        <w:t>R</w:t>
      </w:r>
    </w:p>
    <w:p w14:paraId="1B1A6ADA" w14:textId="77777777" w:rsidR="003A1557" w:rsidRDefault="003A1557" w:rsidP="00E9132B">
      <w:pPr>
        <w:rPr>
          <w:rFonts w:ascii="Bookman Old Style" w:hAnsi="Bookman Old Style"/>
          <w:sz w:val="24"/>
          <w:szCs w:val="24"/>
        </w:rPr>
      </w:pPr>
    </w:p>
    <w:p w14:paraId="7DEACE1E" w14:textId="7B68825B" w:rsidR="008A5B47" w:rsidRDefault="008A5B47" w:rsidP="002C35F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</w:t>
      </w:r>
      <w:r w:rsidR="003A1557">
        <w:rPr>
          <w:rFonts w:ascii="Bookman Old Style" w:hAnsi="Bookman Old Style"/>
          <w:sz w:val="24"/>
          <w:szCs w:val="24"/>
        </w:rPr>
        <w:t>MOR REGISTER PERATURAN DAER</w:t>
      </w:r>
      <w:r w:rsidR="002C35F8">
        <w:rPr>
          <w:rFonts w:ascii="Bookman Old Style" w:hAnsi="Bookman Old Style"/>
          <w:sz w:val="24"/>
          <w:szCs w:val="24"/>
        </w:rPr>
        <w:t xml:space="preserve">AH KABUPATEN KATINGAN, PROVINSI </w:t>
      </w:r>
      <w:r w:rsidR="003A1557">
        <w:rPr>
          <w:rFonts w:ascii="Bookman Old Style" w:hAnsi="Bookman Old Style"/>
          <w:sz w:val="24"/>
          <w:szCs w:val="24"/>
        </w:rPr>
        <w:t xml:space="preserve">KALIMANTAN TENGAH : </w:t>
      </w:r>
    </w:p>
    <w:p w14:paraId="735DC8A7" w14:textId="77777777" w:rsidR="002C35F8" w:rsidRPr="008A5B47" w:rsidRDefault="002C35F8" w:rsidP="002C35F8">
      <w:pPr>
        <w:jc w:val="both"/>
        <w:rPr>
          <w:rFonts w:ascii="Bookman Old Style" w:hAnsi="Bookman Old Style"/>
          <w:sz w:val="24"/>
          <w:szCs w:val="24"/>
        </w:rPr>
        <w:sectPr w:rsidR="002C35F8" w:rsidRPr="008A5B47" w:rsidSect="00D815E0">
          <w:headerReference w:type="default" r:id="rId10"/>
          <w:footerReference w:type="default" r:id="rId11"/>
          <w:pgSz w:w="11907" w:h="18711" w:code="5"/>
          <w:pgMar w:top="1440" w:right="1080" w:bottom="1440" w:left="1080" w:header="720" w:footer="0" w:gutter="0"/>
          <w:pgNumType w:fmt="numberInDash"/>
          <w:cols w:space="720"/>
          <w:titlePg/>
          <w:docGrid w:linePitch="272"/>
        </w:sectPr>
      </w:pPr>
    </w:p>
    <w:p w14:paraId="07D59DF1" w14:textId="7A2B644E" w:rsidR="009D1708" w:rsidRDefault="009D1708" w:rsidP="00E9132B">
      <w:pPr>
        <w:jc w:val="center"/>
        <w:rPr>
          <w:rFonts w:ascii="Bookman Old Style" w:eastAsia="Bookman Old Style" w:hAnsi="Bookman Old Style"/>
          <w:sz w:val="24"/>
          <w:szCs w:val="24"/>
        </w:rPr>
      </w:pPr>
      <w:r>
        <w:rPr>
          <w:rFonts w:ascii="Bookman Old Style" w:eastAsia="Bookman Old Style" w:hAnsi="Bookman Old Style"/>
          <w:sz w:val="24"/>
          <w:szCs w:val="24"/>
        </w:rPr>
        <w:lastRenderedPageBreak/>
        <w:t>PENJELASAN</w:t>
      </w:r>
    </w:p>
    <w:p w14:paraId="231D7EF7" w14:textId="03AA5D03" w:rsidR="009D1708" w:rsidRPr="009D1708" w:rsidRDefault="009D1708" w:rsidP="00E9132B">
      <w:pPr>
        <w:jc w:val="center"/>
        <w:rPr>
          <w:rFonts w:ascii="Bookman Old Style" w:eastAsia="Bookman Old Style" w:hAnsi="Bookman Old Style"/>
          <w:sz w:val="24"/>
          <w:szCs w:val="24"/>
        </w:rPr>
      </w:pPr>
      <w:r>
        <w:rPr>
          <w:rFonts w:ascii="Bookman Old Style" w:eastAsia="Bookman Old Style" w:hAnsi="Bookman Old Style"/>
          <w:sz w:val="24"/>
          <w:szCs w:val="24"/>
        </w:rPr>
        <w:t>ATAS</w:t>
      </w:r>
    </w:p>
    <w:p w14:paraId="7A89BF48" w14:textId="55786C0A" w:rsidR="00552027" w:rsidRPr="009D1708" w:rsidRDefault="00C51F42" w:rsidP="00E9132B">
      <w:pPr>
        <w:jc w:val="center"/>
        <w:rPr>
          <w:rFonts w:ascii="Bookman Old Style" w:eastAsia="Bookman Old Style" w:hAnsi="Bookman Old Style"/>
          <w:spacing w:val="-11"/>
          <w:sz w:val="24"/>
          <w:szCs w:val="24"/>
          <w:lang w:val="id-ID"/>
        </w:rPr>
      </w:pPr>
      <w:r w:rsidRPr="009D1708">
        <w:rPr>
          <w:rFonts w:ascii="Bookman Old Style" w:eastAsia="Bookman Old Style" w:hAnsi="Bookman Old Style"/>
          <w:sz w:val="24"/>
          <w:szCs w:val="24"/>
          <w:lang w:val="id-ID"/>
        </w:rPr>
        <w:t xml:space="preserve">RANCANGAN 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P</w:t>
      </w:r>
      <w:r w:rsidR="00FB7483" w:rsidRPr="009D1708">
        <w:rPr>
          <w:rFonts w:ascii="Bookman Old Style" w:eastAsia="Bookman Old Style" w:hAnsi="Bookman Old Style"/>
          <w:spacing w:val="-4"/>
          <w:sz w:val="24"/>
          <w:szCs w:val="24"/>
          <w:lang w:val="id-ID"/>
        </w:rPr>
        <w:t>E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R</w:t>
      </w:r>
      <w:r w:rsidR="00FB7483" w:rsidRPr="009D1708">
        <w:rPr>
          <w:rFonts w:ascii="Bookman Old Style" w:eastAsia="Bookman Old Style" w:hAnsi="Bookman Old Style"/>
          <w:spacing w:val="5"/>
          <w:sz w:val="24"/>
          <w:szCs w:val="24"/>
          <w:lang w:val="id-ID"/>
        </w:rPr>
        <w:t>A</w:t>
      </w:r>
      <w:r w:rsidR="00FB7483" w:rsidRPr="009D1708">
        <w:rPr>
          <w:rFonts w:ascii="Bookman Old Style" w:eastAsia="Bookman Old Style" w:hAnsi="Bookman Old Style"/>
          <w:spacing w:val="-4"/>
          <w:sz w:val="24"/>
          <w:szCs w:val="24"/>
          <w:lang w:val="id-ID"/>
        </w:rPr>
        <w:t>T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URAN</w:t>
      </w:r>
      <w:r w:rsidR="00FB7483" w:rsidRPr="009D1708">
        <w:rPr>
          <w:rFonts w:ascii="Bookman Old Style" w:eastAsia="Bookman Old Style" w:hAnsi="Bookman Old Style"/>
          <w:spacing w:val="-15"/>
          <w:sz w:val="24"/>
          <w:szCs w:val="24"/>
          <w:lang w:val="id-ID"/>
        </w:rPr>
        <w:t xml:space="preserve"> 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D</w:t>
      </w:r>
      <w:r w:rsidR="00FB7483" w:rsidRPr="009D1708">
        <w:rPr>
          <w:rFonts w:ascii="Bookman Old Style" w:eastAsia="Bookman Old Style" w:hAnsi="Bookman Old Style"/>
          <w:spacing w:val="5"/>
          <w:sz w:val="24"/>
          <w:szCs w:val="24"/>
          <w:lang w:val="id-ID"/>
        </w:rPr>
        <w:t>A</w:t>
      </w:r>
      <w:r w:rsidR="00FB7483" w:rsidRPr="009D1708">
        <w:rPr>
          <w:rFonts w:ascii="Bookman Old Style" w:eastAsia="Bookman Old Style" w:hAnsi="Bookman Old Style"/>
          <w:spacing w:val="-4"/>
          <w:sz w:val="24"/>
          <w:szCs w:val="24"/>
          <w:lang w:val="id-ID"/>
        </w:rPr>
        <w:t>E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RAH</w:t>
      </w:r>
      <w:r w:rsidR="00FB7483" w:rsidRPr="009D1708">
        <w:rPr>
          <w:rFonts w:ascii="Bookman Old Style" w:eastAsia="Bookman Old Style" w:hAnsi="Bookman Old Style"/>
          <w:spacing w:val="-11"/>
          <w:sz w:val="24"/>
          <w:szCs w:val="24"/>
          <w:lang w:val="id-ID"/>
        </w:rPr>
        <w:t xml:space="preserve"> </w:t>
      </w:r>
      <w:r w:rsidR="00552027" w:rsidRPr="009D1708">
        <w:rPr>
          <w:rFonts w:ascii="Bookman Old Style" w:eastAsia="Bookman Old Style" w:hAnsi="Bookman Old Style"/>
          <w:spacing w:val="-11"/>
          <w:sz w:val="24"/>
          <w:szCs w:val="24"/>
          <w:lang w:val="id-ID"/>
        </w:rPr>
        <w:t>KABUPATEN KATINGAN</w:t>
      </w:r>
    </w:p>
    <w:p w14:paraId="0342785A" w14:textId="73109146" w:rsidR="00871AED" w:rsidRPr="00B6375A" w:rsidRDefault="00FB7483" w:rsidP="00E9132B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9D1708">
        <w:rPr>
          <w:rFonts w:ascii="Bookman Old Style" w:eastAsia="Bookman Old Style" w:hAnsi="Bookman Old Style"/>
          <w:sz w:val="24"/>
          <w:szCs w:val="24"/>
          <w:lang w:val="id-ID"/>
        </w:rPr>
        <w:t>NOMOR</w:t>
      </w:r>
      <w:r w:rsidRPr="009D1708">
        <w:rPr>
          <w:rFonts w:ascii="Bookman Old Style" w:eastAsia="Bookman Old Style" w:hAnsi="Bookman Old Style"/>
          <w:spacing w:val="-9"/>
          <w:sz w:val="24"/>
          <w:szCs w:val="24"/>
          <w:lang w:val="id-ID"/>
        </w:rPr>
        <w:t xml:space="preserve"> </w:t>
      </w:r>
      <w:r w:rsidR="00552027" w:rsidRPr="009D1708">
        <w:rPr>
          <w:rFonts w:ascii="Bookman Old Style" w:eastAsia="Bookman Old Style" w:hAnsi="Bookman Old Style"/>
          <w:spacing w:val="-9"/>
          <w:sz w:val="24"/>
          <w:szCs w:val="24"/>
          <w:lang w:val="id-ID"/>
        </w:rPr>
        <w:t xml:space="preserve">       </w:t>
      </w:r>
      <w:r w:rsidR="00C51F42" w:rsidRPr="009D1708">
        <w:rPr>
          <w:rFonts w:ascii="Bookman Old Style" w:eastAsia="Bookman Old Style" w:hAnsi="Bookman Old Style"/>
          <w:spacing w:val="-9"/>
          <w:sz w:val="24"/>
          <w:szCs w:val="24"/>
          <w:lang w:val="id-ID"/>
        </w:rPr>
        <w:t xml:space="preserve">     </w:t>
      </w:r>
      <w:r w:rsidR="00AC4E11">
        <w:rPr>
          <w:rFonts w:ascii="Bookman Old Style" w:eastAsia="Bookman Old Style" w:hAnsi="Bookman Old Style"/>
          <w:spacing w:val="-9"/>
          <w:sz w:val="24"/>
          <w:szCs w:val="24"/>
        </w:rPr>
        <w:t xml:space="preserve"> </w:t>
      </w:r>
      <w:r w:rsidRPr="009D1708">
        <w:rPr>
          <w:rFonts w:ascii="Bookman Old Style" w:eastAsia="Bookman Old Style" w:hAnsi="Bookman Old Style"/>
          <w:spacing w:val="-9"/>
          <w:sz w:val="24"/>
          <w:szCs w:val="24"/>
          <w:lang w:val="id-ID"/>
        </w:rPr>
        <w:t>T</w:t>
      </w:r>
      <w:r w:rsidRPr="009D1708">
        <w:rPr>
          <w:rFonts w:ascii="Bookman Old Style" w:eastAsia="Bookman Old Style" w:hAnsi="Bookman Old Style"/>
          <w:sz w:val="24"/>
          <w:szCs w:val="24"/>
          <w:lang w:val="id-ID"/>
        </w:rPr>
        <w:t>AHUN</w:t>
      </w:r>
      <w:r w:rsidR="00C51F42" w:rsidRPr="009D1708">
        <w:rPr>
          <w:rFonts w:ascii="Bookman Old Style" w:eastAsia="Bookman Old Style" w:hAnsi="Bookman Old Style"/>
          <w:sz w:val="24"/>
          <w:szCs w:val="24"/>
          <w:lang w:val="id-ID"/>
        </w:rPr>
        <w:t xml:space="preserve"> 202</w:t>
      </w:r>
      <w:r w:rsidR="00B6375A">
        <w:rPr>
          <w:rFonts w:ascii="Bookman Old Style" w:eastAsia="Bookman Old Style" w:hAnsi="Bookman Old Style"/>
          <w:sz w:val="24"/>
          <w:szCs w:val="24"/>
        </w:rPr>
        <w:t>2</w:t>
      </w:r>
    </w:p>
    <w:p w14:paraId="4775907E" w14:textId="04350FE3" w:rsidR="009D1708" w:rsidRDefault="009D1708" w:rsidP="00E9132B">
      <w:pPr>
        <w:jc w:val="center"/>
        <w:rPr>
          <w:rFonts w:ascii="Bookman Old Style" w:eastAsia="Bookman Old Style" w:hAnsi="Bookman Old Style"/>
          <w:sz w:val="24"/>
          <w:szCs w:val="24"/>
          <w:lang w:val="id-ID"/>
        </w:rPr>
      </w:pPr>
    </w:p>
    <w:p w14:paraId="02AF3057" w14:textId="6DB4086F" w:rsidR="009D1708" w:rsidRPr="009D1708" w:rsidRDefault="009D1708" w:rsidP="00E9132B">
      <w:pPr>
        <w:jc w:val="center"/>
        <w:rPr>
          <w:rFonts w:ascii="Bookman Old Style" w:eastAsia="Bookman Old Style" w:hAnsi="Bookman Old Style"/>
          <w:sz w:val="24"/>
          <w:szCs w:val="24"/>
        </w:rPr>
      </w:pPr>
      <w:r>
        <w:rPr>
          <w:rFonts w:ascii="Bookman Old Style" w:eastAsia="Bookman Old Style" w:hAnsi="Bookman Old Style"/>
          <w:sz w:val="24"/>
          <w:szCs w:val="24"/>
        </w:rPr>
        <w:t>TENTANG</w:t>
      </w:r>
    </w:p>
    <w:p w14:paraId="280FC63A" w14:textId="77777777" w:rsidR="00871AED" w:rsidRPr="009D1708" w:rsidRDefault="00871AED" w:rsidP="00E9132B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00345506" w14:textId="274A6FED" w:rsidR="00871AED" w:rsidRPr="009D1708" w:rsidRDefault="003A1521" w:rsidP="00E9132B">
      <w:pPr>
        <w:jc w:val="center"/>
        <w:rPr>
          <w:rFonts w:ascii="Bookman Old Style" w:eastAsia="Bookman Old Style" w:hAnsi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/>
          <w:sz w:val="24"/>
          <w:szCs w:val="24"/>
        </w:rPr>
        <w:t xml:space="preserve">PENYELENGGARAAN 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BA</w:t>
      </w:r>
      <w:r w:rsidR="00FB7483" w:rsidRPr="009D1708">
        <w:rPr>
          <w:rFonts w:ascii="Bookman Old Style" w:eastAsia="Bookman Old Style" w:hAnsi="Bookman Old Style"/>
          <w:spacing w:val="5"/>
          <w:sz w:val="24"/>
          <w:szCs w:val="24"/>
          <w:lang w:val="id-ID"/>
        </w:rPr>
        <w:t>N</w:t>
      </w:r>
      <w:r w:rsidR="00FB7483" w:rsidRPr="009D1708">
        <w:rPr>
          <w:rFonts w:ascii="Bookman Old Style" w:eastAsia="Bookman Old Style" w:hAnsi="Bookman Old Style"/>
          <w:spacing w:val="-9"/>
          <w:sz w:val="24"/>
          <w:szCs w:val="24"/>
          <w:lang w:val="id-ID"/>
        </w:rPr>
        <w:t>T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UAN</w:t>
      </w:r>
      <w:r w:rsidR="00FB7483" w:rsidRPr="009D1708">
        <w:rPr>
          <w:rFonts w:ascii="Bookman Old Style" w:eastAsia="Bookman Old Style" w:hAnsi="Bookman Old Style"/>
          <w:spacing w:val="-12"/>
          <w:sz w:val="24"/>
          <w:szCs w:val="24"/>
          <w:lang w:val="id-ID"/>
        </w:rPr>
        <w:t xml:space="preserve"> 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HUKUM</w:t>
      </w:r>
      <w:r w:rsidR="00FB7483" w:rsidRPr="009D1708">
        <w:rPr>
          <w:rFonts w:ascii="Bookman Old Style" w:eastAsia="Bookman Old Style" w:hAnsi="Bookman Old Style"/>
          <w:spacing w:val="-8"/>
          <w:sz w:val="24"/>
          <w:szCs w:val="24"/>
          <w:lang w:val="id-ID"/>
        </w:rPr>
        <w:t xml:space="preserve"> 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U</w:t>
      </w:r>
      <w:r w:rsidR="00FB7483" w:rsidRPr="009D1708">
        <w:rPr>
          <w:rFonts w:ascii="Bookman Old Style" w:eastAsia="Bookman Old Style" w:hAnsi="Bookman Old Style"/>
          <w:spacing w:val="5"/>
          <w:sz w:val="24"/>
          <w:szCs w:val="24"/>
          <w:lang w:val="id-ID"/>
        </w:rPr>
        <w:t>N</w:t>
      </w:r>
      <w:r w:rsidR="00FB7483" w:rsidRPr="009D1708">
        <w:rPr>
          <w:rFonts w:ascii="Bookman Old Style" w:eastAsia="Bookman Old Style" w:hAnsi="Bookman Old Style"/>
          <w:spacing w:val="-4"/>
          <w:sz w:val="24"/>
          <w:szCs w:val="24"/>
          <w:lang w:val="id-ID"/>
        </w:rPr>
        <w:t>T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UK</w:t>
      </w:r>
      <w:r w:rsidR="00FB7483" w:rsidRPr="009D1708">
        <w:rPr>
          <w:rFonts w:ascii="Bookman Old Style" w:eastAsia="Bookman Old Style" w:hAnsi="Bookman Old Style"/>
          <w:spacing w:val="-9"/>
          <w:sz w:val="24"/>
          <w:szCs w:val="24"/>
          <w:lang w:val="id-ID"/>
        </w:rPr>
        <w:t xml:space="preserve"> 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MASYARAK</w:t>
      </w:r>
      <w:r w:rsidR="00FB7483" w:rsidRPr="003A1521">
        <w:rPr>
          <w:rFonts w:ascii="Bookman Old Style" w:eastAsia="Bookman Old Style" w:hAnsi="Bookman Old Style"/>
          <w:sz w:val="24"/>
          <w:szCs w:val="24"/>
          <w:lang w:val="id-ID"/>
        </w:rPr>
        <w:t>A</w:t>
      </w:r>
      <w:r w:rsidR="00FB7483" w:rsidRPr="009D1708">
        <w:rPr>
          <w:rFonts w:ascii="Bookman Old Style" w:eastAsia="Bookman Old Style" w:hAnsi="Bookman Old Style"/>
          <w:sz w:val="24"/>
          <w:szCs w:val="24"/>
          <w:lang w:val="id-ID"/>
        </w:rPr>
        <w:t>T</w:t>
      </w:r>
      <w:r w:rsidR="00FB7483" w:rsidRPr="003A1521">
        <w:rPr>
          <w:rFonts w:ascii="Bookman Old Style" w:eastAsia="Bookman Old Style" w:hAnsi="Bookman Old Style"/>
          <w:sz w:val="24"/>
          <w:szCs w:val="24"/>
          <w:lang w:val="id-ID"/>
        </w:rPr>
        <w:t xml:space="preserve"> MISKIN</w:t>
      </w:r>
    </w:p>
    <w:p w14:paraId="5ACC617C" w14:textId="77777777" w:rsidR="006B1E9C" w:rsidRPr="00282758" w:rsidRDefault="006B1E9C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2CD4D77D" w14:textId="77777777" w:rsidR="00871AED" w:rsidRPr="00282758" w:rsidRDefault="00FB7483" w:rsidP="00860C92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.      </w:t>
      </w:r>
      <w:r w:rsidRPr="00282758">
        <w:rPr>
          <w:rFonts w:ascii="Bookman Old Style" w:eastAsia="Bookman Old Style" w:hAnsi="Bookman Old Style" w:cs="Bookman Old Style"/>
          <w:spacing w:val="3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UMUM</w:t>
      </w:r>
    </w:p>
    <w:p w14:paraId="7C5B99EB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12CBF76" w14:textId="77777777" w:rsidR="00871AED" w:rsidRPr="00282758" w:rsidRDefault="00C51F42" w:rsidP="00E9132B">
      <w:pPr>
        <w:ind w:left="826" w:hanging="25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 saat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us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berupaya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menuhi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setiap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dasar,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="00FB7483" w:rsidRPr="00282758">
        <w:rPr>
          <w:rFonts w:ascii="Bookman Old Style" w:eastAsia="Bookman Old Style" w:hAnsi="Bookman Old Style" w:cs="Bookman Old Style"/>
          <w:spacing w:val="1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 ayat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(3)</w:t>
      </w:r>
      <w:r w:rsidR="00FB7483"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Undan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-Undang Dasar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 Republik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ahun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19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4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5 menegaskan bahwa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“Negara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ndonesia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hukum”.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 negara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hukum,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mengakui</w:t>
      </w:r>
      <w:r w:rsidR="00FB7483"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elindungi</w:t>
      </w:r>
      <w:r w:rsidR="00FB7483" w:rsidRPr="00282758">
        <w:rPr>
          <w:rFonts w:ascii="Bookman Old Style" w:eastAsia="Bookman Old Style" w:hAnsi="Bookman Old Style" w:cs="Bookman Old Style"/>
          <w:spacing w:val="-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asasi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manusia bagi setiap</w:t>
      </w:r>
      <w:r w:rsidR="00FB7483"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indi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v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idu</w:t>
      </w:r>
      <w:r w:rsidR="00FB7483" w:rsidRPr="00282758">
        <w:rPr>
          <w:rFonts w:ascii="Bookman Old Style" w:eastAsia="Bookman Old Style" w:hAnsi="Bookman Old Style" w:cs="Bookman Old Style"/>
          <w:spacing w:val="6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termasuk</w:t>
      </w:r>
      <w:r w:rsidR="00FB7483" w:rsidRPr="00282758">
        <w:rPr>
          <w:rFonts w:ascii="Bookman Old Style" w:eastAsia="Bookman Old Style" w:hAnsi="Bookman Old Style" w:cs="Bookman Old Style"/>
          <w:spacing w:val="6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="00FB7483" w:rsidRPr="00282758">
        <w:rPr>
          <w:rFonts w:ascii="Bookman Old Style" w:eastAsia="Bookman Old Style" w:hAnsi="Bookman Old Style" w:cs="Bookman Old Style"/>
          <w:spacing w:val="7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atas  B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ntuan</w:t>
      </w:r>
      <w:r w:rsidR="00FB7483" w:rsidRPr="00282758">
        <w:rPr>
          <w:rFonts w:ascii="Bookman Old Style" w:eastAsia="Bookman Old Style" w:hAnsi="Bookman Old Style" w:cs="Bookman Old Style"/>
          <w:spacing w:val="6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  <w:r w:rsidR="00FB7483"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Penyelenggaraan Pemberian</w:t>
      </w:r>
      <w:r w:rsidR="00FB7483"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Bantuan  Hukum 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warga 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negara, 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khususnya masyarakat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tidak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mampu,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merupakan upaya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memenuhi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sekaligus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sebagai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implementasi negara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mengakui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melindungi</w:t>
      </w:r>
      <w:r w:rsidR="00FB7483"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serta</w:t>
      </w:r>
      <w:r w:rsidR="00FB7483"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menjamin</w:t>
      </w:r>
      <w:r w:rsidR="00FB7483" w:rsidRPr="00282758">
        <w:rPr>
          <w:rFonts w:ascii="Bookman Old Style" w:eastAsia="Bookman Old Style" w:hAnsi="Bookman Old Style" w:cs="Bookman Old Style"/>
          <w:spacing w:val="6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ak  asasi 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warga</w:t>
      </w:r>
      <w:r w:rsidR="00FB7483" w:rsidRPr="00282758">
        <w:rPr>
          <w:rFonts w:ascii="Bookman Old Style" w:eastAsia="Bookman Old Style" w:hAnsi="Bookman Old Style" w:cs="Bookman Old Style"/>
          <w:spacing w:val="7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negara</w:t>
      </w:r>
      <w:r w:rsidR="00FB7483" w:rsidRPr="00282758">
        <w:rPr>
          <w:rFonts w:ascii="Bookman Old Style" w:eastAsia="Bookman Old Style" w:hAnsi="Bookman Old Style" w:cs="Bookman Old Style"/>
          <w:spacing w:val="7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akan</w:t>
      </w:r>
      <w:r w:rsidR="00FB7483"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kebutuh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 akses</w:t>
      </w:r>
      <w:r w:rsidR="00FB7483" w:rsidRPr="00282758"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terhadap</w:t>
      </w:r>
      <w:r w:rsidR="00FB7483"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keadilan</w:t>
      </w:r>
      <w:r w:rsidR="00FB7483" w:rsidRPr="00282758">
        <w:rPr>
          <w:rFonts w:ascii="Bookman Old Style" w:eastAsia="Bookman Old Style" w:hAnsi="Bookman Old Style" w:cs="Bookman Old Style"/>
          <w:spacing w:val="5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>(</w:t>
      </w:r>
      <w:r w:rsidR="00FB7483" w:rsidRPr="00282758">
        <w:rPr>
          <w:rFonts w:ascii="Bookman Old Style" w:eastAsia="Bookman Old Style" w:hAnsi="Bookman Old Style" w:cs="Bookman Old Style"/>
          <w:i/>
          <w:spacing w:val="-4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ccess</w:t>
      </w:r>
      <w:r w:rsidR="00FB7483" w:rsidRPr="00282758">
        <w:rPr>
          <w:rFonts w:ascii="Bookman Old Style" w:eastAsia="Bookman Old Style" w:hAnsi="Bookman Old Style" w:cs="Bookman Old Style"/>
          <w:i/>
          <w:spacing w:val="6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i/>
          <w:spacing w:val="-5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 xml:space="preserve">o  </w:t>
      </w:r>
      <w:r w:rsidR="00FB7483" w:rsidRPr="00282758">
        <w:rPr>
          <w:rFonts w:ascii="Bookman Old Style" w:eastAsia="Bookman Old Style" w:hAnsi="Bookman Old Style" w:cs="Bookman Old Style"/>
          <w:i/>
          <w:spacing w:val="-5"/>
          <w:sz w:val="24"/>
          <w:szCs w:val="24"/>
          <w:lang w:val="id-ID"/>
        </w:rPr>
        <w:t>j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i/>
          <w:spacing w:val="5"/>
          <w:sz w:val="24"/>
          <w:szCs w:val="24"/>
          <w:lang w:val="id-ID"/>
        </w:rPr>
        <w:t>s</w:t>
      </w:r>
      <w:r w:rsidR="00FB7483" w:rsidRPr="00282758">
        <w:rPr>
          <w:rFonts w:ascii="Bookman Old Style" w:eastAsia="Bookman Old Style" w:hAnsi="Bookman Old Style" w:cs="Bookman Old Style"/>
          <w:i/>
          <w:spacing w:val="-5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ic</w:t>
      </w:r>
      <w:r w:rsidR="00FB7483" w:rsidRPr="00282758">
        <w:rPr>
          <w:rFonts w:ascii="Bookman Old Style" w:eastAsia="Bookman Old Style" w:hAnsi="Bookman Old Style" w:cs="Bookman Old Style"/>
          <w:i/>
          <w:spacing w:val="1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)</w:t>
      </w:r>
      <w:r w:rsidR="00FB7483" w:rsidRPr="00282758">
        <w:rPr>
          <w:rFonts w:ascii="Bookman Old Style" w:eastAsia="Bookman Old Style" w:hAnsi="Bookman Old Style" w:cs="Bookman Old Style"/>
          <w:spacing w:val="5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="00FB7483" w:rsidRPr="00282758">
        <w:rPr>
          <w:rFonts w:ascii="Bookman Old Style" w:eastAsia="Bookman Old Style" w:hAnsi="Bookman Old Style" w:cs="Bookman Old Style"/>
          <w:spacing w:val="6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kesamaan</w:t>
      </w:r>
      <w:r w:rsidR="00FB7483" w:rsidRPr="00282758">
        <w:rPr>
          <w:rFonts w:ascii="Bookman Old Style" w:eastAsia="Bookman Old Style" w:hAnsi="Bookman Old Style" w:cs="Bookman Old Style"/>
          <w:spacing w:val="5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="00FB7483" w:rsidRPr="00282758">
        <w:rPr>
          <w:rFonts w:ascii="Bookman Old Style" w:eastAsia="Bookman Old Style" w:hAnsi="Bookman Old Style" w:cs="Bookman Old Style"/>
          <w:spacing w:val="6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hadapan hukum</w:t>
      </w:r>
      <w:r w:rsidR="00FB7483"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(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equ</w:t>
      </w:r>
      <w:r w:rsidR="00FB7483" w:rsidRPr="00282758">
        <w:rPr>
          <w:rFonts w:ascii="Bookman Old Style" w:eastAsia="Bookman Old Style" w:hAnsi="Bookman Old Style" w:cs="Bookman Old Style"/>
          <w:i/>
          <w:spacing w:val="-4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l</w:t>
      </w:r>
      <w:r w:rsidR="00FB7483" w:rsidRPr="00282758">
        <w:rPr>
          <w:rFonts w:ascii="Bookman Old Style" w:eastAsia="Bookman Old Style" w:hAnsi="Bookman Old Style" w:cs="Bookman Old Style"/>
          <w:i/>
          <w:spacing w:val="5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i/>
          <w:spacing w:val="-5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y</w:t>
      </w:r>
      <w:r w:rsidR="00FB7483" w:rsidRPr="00282758">
        <w:rPr>
          <w:rFonts w:ascii="Bookman Old Style" w:eastAsia="Bookman Old Style" w:hAnsi="Bookman Old Style" w:cs="Bookman Old Style"/>
          <w:i/>
          <w:spacing w:val="-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be</w:t>
      </w:r>
      <w:r w:rsidR="00FB7483" w:rsidRPr="00282758">
        <w:rPr>
          <w:rFonts w:ascii="Bookman Old Style" w:eastAsia="Bookman Old Style" w:hAnsi="Bookman Old Style" w:cs="Bookman Old Style"/>
          <w:i/>
          <w:spacing w:val="10"/>
          <w:sz w:val="24"/>
          <w:szCs w:val="24"/>
          <w:lang w:val="id-ID"/>
        </w:rPr>
        <w:t>f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ore</w:t>
      </w:r>
      <w:r w:rsidR="00FB7483" w:rsidRPr="00282758">
        <w:rPr>
          <w:rFonts w:ascii="Bookman Old Style" w:eastAsia="Bookman Old Style" w:hAnsi="Bookman Old Style" w:cs="Bookman Old Style"/>
          <w:i/>
          <w:spacing w:val="-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i/>
          <w:spacing w:val="-5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he</w:t>
      </w:r>
      <w:r w:rsidR="00FB7483" w:rsidRPr="00282758">
        <w:rPr>
          <w:rFonts w:ascii="Bookman Old Style" w:eastAsia="Bookman Old Style" w:hAnsi="Bookman Old Style" w:cs="Bookman Old Style"/>
          <w:i/>
          <w:spacing w:val="-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la</w:t>
      </w:r>
      <w:r w:rsidR="00FB7483" w:rsidRPr="00282758">
        <w:rPr>
          <w:rFonts w:ascii="Bookman Old Style" w:eastAsia="Bookman Old Style" w:hAnsi="Bookman Old Style" w:cs="Bookman Old Style"/>
          <w:i/>
          <w:spacing w:val="-3"/>
          <w:sz w:val="24"/>
          <w:szCs w:val="24"/>
          <w:lang w:val="id-ID"/>
        </w:rPr>
        <w:t>w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).</w:t>
      </w:r>
    </w:p>
    <w:p w14:paraId="0CB9EBB6" w14:textId="77777777" w:rsidR="00871AED" w:rsidRPr="00282758" w:rsidRDefault="00871AED" w:rsidP="00E9132B">
      <w:pPr>
        <w:ind w:hanging="259"/>
        <w:rPr>
          <w:rFonts w:ascii="Bookman Old Style" w:hAnsi="Bookman Old Style"/>
          <w:sz w:val="24"/>
          <w:szCs w:val="24"/>
          <w:lang w:val="id-ID"/>
        </w:rPr>
      </w:pPr>
    </w:p>
    <w:p w14:paraId="5394506D" w14:textId="5DA20F0F" w:rsidR="00871AED" w:rsidRPr="00282758" w:rsidRDefault="00C51F42" w:rsidP="00E9132B">
      <w:pPr>
        <w:ind w:left="826" w:hanging="25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Berdasa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5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etent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6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asa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</w:t>
      </w:r>
      <w:r w:rsidR="00FB7483" w:rsidRPr="00282758">
        <w:rPr>
          <w:rFonts w:ascii="Bookman Old Style" w:eastAsia="Bookman Old Style" w:hAnsi="Bookman Old Style" w:cs="Bookman Old Style"/>
          <w:spacing w:val="6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1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9</w:t>
      </w:r>
      <w:r w:rsidR="00FB7483" w:rsidRPr="00282758">
        <w:rPr>
          <w:rFonts w:ascii="Bookman Old Style" w:eastAsia="Bookman Old Style" w:hAnsi="Bookman Old Style" w:cs="Bookman Old Style"/>
          <w:spacing w:val="7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ya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6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(2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)</w:t>
      </w:r>
      <w:r w:rsidR="00FB7483"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Undan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-Unda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ng</w:t>
      </w:r>
      <w:r w:rsidR="00FB7483" w:rsidRPr="00282758">
        <w:rPr>
          <w:rFonts w:ascii="Bookman Old Style" w:eastAsia="Bookman Old Style" w:hAnsi="Bookman Old Style" w:cs="Bookman Old Style"/>
          <w:spacing w:val="5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No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pacing w:val="6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16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ahu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201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1 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tenta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ng 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Bant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, 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peny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lengg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raa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ntua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Huku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atu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 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denga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tura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ra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. 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gg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t 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, 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 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="00D73702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abupaten Katingan</w:t>
      </w:r>
      <w:r w:rsidR="00FB7483"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elu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pacing w:val="7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atura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Daer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</w:t>
      </w:r>
      <w:r w:rsidR="00FB7483" w:rsidRPr="00282758">
        <w:rPr>
          <w:rFonts w:ascii="Bookman Old Style" w:eastAsia="Bookman Old Style" w:hAnsi="Bookman Old Style" w:cs="Bookman Old Style"/>
          <w:spacing w:val="6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yan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pacing w:val="7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se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7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usu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="00FB7483" w:rsidRPr="00282758">
        <w:rPr>
          <w:rFonts w:ascii="Bookman Old Style" w:eastAsia="Bookman Old Style" w:hAnsi="Bookman Old Style" w:cs="Bookman Old Style"/>
          <w:spacing w:val="7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enjam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in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terlaks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nany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onsti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usion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al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w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neg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rsebu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t,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se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ingg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denga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di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entuk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y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tenta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ng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Penye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engga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n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Bantua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uku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ntu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asyar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t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in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njad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asa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Pemerin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h 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untu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 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me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aksanak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an 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ha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 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kon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titus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ona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l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warg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egar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ib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idan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Ban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>m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,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kh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susny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bag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ora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ng</w:t>
      </w:r>
      <w:r w:rsidR="00FB7483"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u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kelompo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FB7483"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masy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raka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</w:t>
      </w:r>
      <w:r w:rsidR="00FB7483"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miski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n.</w:t>
      </w:r>
    </w:p>
    <w:p w14:paraId="7BDE3EFC" w14:textId="77777777" w:rsidR="00871AED" w:rsidRPr="00282758" w:rsidRDefault="00871AED" w:rsidP="00E9132B">
      <w:pPr>
        <w:ind w:hanging="259"/>
        <w:rPr>
          <w:rFonts w:ascii="Bookman Old Style" w:hAnsi="Bookman Old Style"/>
          <w:sz w:val="24"/>
          <w:szCs w:val="24"/>
          <w:lang w:val="id-ID"/>
        </w:rPr>
      </w:pPr>
    </w:p>
    <w:p w14:paraId="18233E23" w14:textId="7FAAD774" w:rsidR="00871AED" w:rsidRDefault="00C51F42" w:rsidP="00E9132B">
      <w:pPr>
        <w:ind w:left="826" w:hanging="25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ditetapkannya Peraturan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erah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Penyelenggaraan Bantuan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Masyarakat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Miskin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ini,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diharapkan masyarak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 miskin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="00FB7483"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wilayah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0B5897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Kabupaten Katingan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dapat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terpenuhi haknya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 mendapatkan</w:t>
      </w:r>
      <w:r w:rsidR="00FB7483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akses</w:t>
      </w:r>
      <w:r w:rsidR="00FB7483"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keadilan.</w:t>
      </w:r>
      <w:r w:rsidR="00FB7483"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Selain</w:t>
      </w:r>
      <w:r w:rsidR="00FB7483" w:rsidRPr="00282758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itu,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="00FB7483"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ditetapkannya</w:t>
      </w:r>
      <w:r w:rsidR="00FB7483"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Peraturan Daerah ini, </w:t>
      </w:r>
      <w:r w:rsidR="00FB7483"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menunjukkan</w:t>
      </w:r>
      <w:r w:rsidR="00FB7483" w:rsidRPr="00282758">
        <w:rPr>
          <w:rFonts w:ascii="Bookman Old Style" w:eastAsia="Bookman Old Style" w:hAnsi="Bookman Old Style" w:cs="Bookman Old Style"/>
          <w:spacing w:val="59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b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ahwa</w:t>
      </w:r>
      <w:r w:rsidR="00FB7483"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</w:t>
      </w:r>
      <w:r w:rsidR="00FB7483"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="00FB7483"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telah melakukan</w:t>
      </w:r>
      <w:r w:rsidR="00FB7483"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upaya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serta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memberikan jaminan</w:t>
      </w:r>
      <w:r w:rsidR="00FB7483"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nyata</w:t>
      </w:r>
      <w:r w:rsidR="00FB7483"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="00FB7483" w:rsidRPr="00282758">
        <w:rPr>
          <w:rFonts w:ascii="Bookman Old Style" w:eastAsia="Bookman Old Style" w:hAnsi="Bookman Old Style" w:cs="Bookman Old Style"/>
          <w:spacing w:val="1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 melakukan</w:t>
      </w:r>
      <w:r w:rsidR="00FB7483"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perlindungan hak</w:t>
      </w:r>
      <w:r w:rsidR="00FB7483"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asasi</w:t>
      </w:r>
      <w:r w:rsidR="00FB7483" w:rsidRPr="00282758">
        <w:rPr>
          <w:rFonts w:ascii="Bookman Old Style" w:eastAsia="Bookman Old Style" w:hAnsi="Bookman Old Style" w:cs="Bookman Old Style"/>
          <w:spacing w:val="15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manusia</w:t>
      </w:r>
      <w:r w:rsidR="00FB7483"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melalui</w:t>
      </w:r>
      <w:r w:rsidR="00FB7483"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upaya</w:t>
      </w:r>
      <w:r w:rsidR="00FB7483" w:rsidRPr="00282758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</w:t>
      </w:r>
      <w:r w:rsidR="00FB7483"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 Bantuan</w:t>
      </w:r>
      <w:r w:rsidR="00FB7483"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="00FB7483"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terhadap</w:t>
      </w:r>
      <w:r w:rsidR="00FB7483"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masyarakat</w:t>
      </w:r>
      <w:r w:rsidR="00FB7483" w:rsidRPr="00282758">
        <w:rPr>
          <w:rFonts w:ascii="Bookman Old Style" w:eastAsia="Bookman Old Style" w:hAnsi="Bookman Old Style" w:cs="Bookman Old Style"/>
          <w:spacing w:val="-13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miskin</w:t>
      </w:r>
      <w:r w:rsidR="00FB7483"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="00FB7483"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 xml:space="preserve"> </w:t>
      </w:r>
      <w:r w:rsidR="00FB7483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wilayahnya.</w:t>
      </w:r>
    </w:p>
    <w:p w14:paraId="581881C3" w14:textId="77777777" w:rsidR="0045258A" w:rsidRDefault="0045258A" w:rsidP="00E9132B">
      <w:pPr>
        <w:ind w:left="826" w:hanging="25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B139078" w14:textId="28677C59" w:rsidR="00871AED" w:rsidRPr="00860C92" w:rsidRDefault="00FB7483" w:rsidP="00E9132B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I</w:t>
      </w:r>
      <w:r w:rsidR="00860C92">
        <w:rPr>
          <w:rFonts w:ascii="Bookman Old Style" w:eastAsia="Bookman Old Style" w:hAnsi="Bookman Old Style" w:cs="Bookman Old Style"/>
          <w:spacing w:val="-5"/>
          <w:sz w:val="24"/>
          <w:szCs w:val="24"/>
        </w:rPr>
        <w:t>I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.      </w:t>
      </w:r>
      <w:r w:rsidRPr="00282758">
        <w:rPr>
          <w:rFonts w:ascii="Bookman Old Style" w:eastAsia="Bookman Old Style" w:hAnsi="Bookman Old Style" w:cs="Bookman Old Style"/>
          <w:spacing w:val="3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I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="00860C92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</w:p>
    <w:p w14:paraId="589A1792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2A871CEC" w14:textId="77777777" w:rsidR="00871AED" w:rsidRPr="00282758" w:rsidRDefault="00FB7483" w:rsidP="00E9132B">
      <w:pPr>
        <w:ind w:left="906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</w:p>
    <w:p w14:paraId="1C6D5E42" w14:textId="448ABA1F" w:rsidR="00871AED" w:rsidRPr="00282758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8512F7"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05F70397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7051699B" w14:textId="03BD6A1E" w:rsidR="00871AED" w:rsidRPr="00282758" w:rsidRDefault="00FB7483" w:rsidP="00E9132B">
      <w:pPr>
        <w:ind w:left="906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D436EE" w:rsidRPr="00282758">
        <w:rPr>
          <w:rFonts w:ascii="Bookman Old Style" w:eastAsia="Bookman Old Style" w:hAnsi="Bookman Old Style" w:cs="Bookman Old Style"/>
          <w:sz w:val="24"/>
          <w:szCs w:val="24"/>
        </w:rPr>
        <w:t>2</w:t>
      </w:r>
    </w:p>
    <w:p w14:paraId="7E4D5086" w14:textId="77777777" w:rsidR="00871AED" w:rsidRPr="00282758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Huruf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</w:t>
      </w:r>
    </w:p>
    <w:p w14:paraId="77171033" w14:textId="5E5D388D" w:rsidR="00871AED" w:rsidRDefault="00FB7483" w:rsidP="00E9132B">
      <w:pPr>
        <w:ind w:left="203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6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6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‘asas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keadilan’</w:t>
      </w:r>
      <w:r w:rsidRPr="00282758">
        <w:rPr>
          <w:rFonts w:ascii="Bookman Old Style" w:eastAsia="Bookman Old Style" w:hAnsi="Bookman Old Style" w:cs="Bookman Old Style"/>
          <w:spacing w:val="7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6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menempatkan</w:t>
      </w:r>
      <w:r w:rsidR="00C51F42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kewajiban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setiap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orang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proporsional, patut, benar,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baik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tertib.</w:t>
      </w:r>
    </w:p>
    <w:p w14:paraId="4AD5678B" w14:textId="77777777" w:rsidR="00871AED" w:rsidRPr="00282758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lastRenderedPageBreak/>
        <w:t>Huruf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</w:t>
      </w:r>
    </w:p>
    <w:p w14:paraId="77F21270" w14:textId="77777777" w:rsidR="00871AED" w:rsidRPr="00282758" w:rsidRDefault="00FB7483" w:rsidP="00E9132B">
      <w:pPr>
        <w:ind w:left="203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“asas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ama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 kedudukan di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dalam huku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m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”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bahwa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setiap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orang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mempunyai hak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 perlakuan yang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sama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depan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kum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serta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kewajiban menjunjung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tinggi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hukum.</w:t>
      </w:r>
    </w:p>
    <w:p w14:paraId="1CBA55D1" w14:textId="77777777" w:rsidR="00871AED" w:rsidRPr="00282758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Huruf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</w:t>
      </w:r>
    </w:p>
    <w:p w14:paraId="337AE19B" w14:textId="15F9046A" w:rsidR="00871AED" w:rsidRPr="00282758" w:rsidRDefault="00FB7483" w:rsidP="00E9132B">
      <w:pPr>
        <w:ind w:left="203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“asas</w:t>
      </w:r>
      <w:r w:rsidRPr="00282758">
        <w:rPr>
          <w:rFonts w:ascii="Bookman Old Style" w:eastAsia="Bookman Old Style" w:hAnsi="Bookman Old Style" w:cs="Bookman Old Style"/>
          <w:spacing w:val="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keterbuk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an”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memberikan</w:t>
      </w:r>
      <w:r w:rsidR="00C51F42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2C35F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akses</w:t>
      </w:r>
      <w:r w:rsidRPr="00282758">
        <w:rPr>
          <w:rFonts w:ascii="Bookman Old Style" w:eastAsia="Bookman Old Style" w:hAnsi="Bookman Old Style" w:cs="Bookman Old Style"/>
          <w:spacing w:val="3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masyarakat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untuk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p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eroleh informasi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secara lengkap,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benar,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ujur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terbuka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tidak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memihak dalam mendapatkan jaminan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keadilan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at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dasar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hak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r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 konstitusional.</w:t>
      </w:r>
    </w:p>
    <w:p w14:paraId="0C2DD75F" w14:textId="77777777" w:rsidR="00871AED" w:rsidRPr="00282758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Huruf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</w:t>
      </w:r>
    </w:p>
    <w:p w14:paraId="55AC05BE" w14:textId="77777777" w:rsidR="00871AED" w:rsidRPr="00282758" w:rsidRDefault="00FB7483" w:rsidP="00E9132B">
      <w:pPr>
        <w:ind w:left="203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 dengan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“asas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efisiensi”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memaksimalkan Pemberian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melalui</w:t>
      </w:r>
      <w:r w:rsidRPr="00282758">
        <w:rPr>
          <w:rFonts w:ascii="Bookman Old Style" w:eastAsia="Bookman Old Style" w:hAnsi="Bookman Old Style" w:cs="Bookman Old Style"/>
          <w:spacing w:val="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penggunaan sumber anggaran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ada.</w:t>
      </w:r>
    </w:p>
    <w:p w14:paraId="436526A3" w14:textId="77777777" w:rsidR="00871AED" w:rsidRPr="00282758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Huruf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</w:t>
      </w:r>
    </w:p>
    <w:p w14:paraId="1A88022D" w14:textId="77777777" w:rsidR="00C51F42" w:rsidRPr="00282758" w:rsidRDefault="00FB7483" w:rsidP="00E9132B">
      <w:pPr>
        <w:ind w:left="203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5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dimaksud</w:t>
      </w:r>
      <w:r w:rsidRPr="00282758">
        <w:rPr>
          <w:rFonts w:ascii="Bookman Old Style" w:eastAsia="Bookman Old Style" w:hAnsi="Bookman Old Style" w:cs="Bookman Old Style"/>
          <w:spacing w:val="5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dengan</w:t>
      </w:r>
      <w:r w:rsidRPr="00282758">
        <w:rPr>
          <w:rFonts w:ascii="Bookman Old Style" w:eastAsia="Bookman Old Style" w:hAnsi="Bookman Old Style" w:cs="Bookman Old Style"/>
          <w:spacing w:val="5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“asas</w:t>
      </w:r>
      <w:r w:rsidRPr="00282758">
        <w:rPr>
          <w:rFonts w:ascii="Bookman Old Style" w:eastAsia="Bookman Old Style" w:hAnsi="Bookman Old Style" w:cs="Bookman Old Style"/>
          <w:spacing w:val="6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efektivit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s”</w:t>
      </w:r>
      <w:r w:rsidRPr="00282758">
        <w:rPr>
          <w:rFonts w:ascii="Bookman Old Style" w:eastAsia="Bookman Old Style" w:hAnsi="Bookman Old Style" w:cs="Bookman Old Style"/>
          <w:spacing w:val="5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adalah</w:t>
      </w:r>
      <w:r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menentukan</w:t>
      </w:r>
      <w:r w:rsidR="00C51F42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pencapaian</w:t>
      </w:r>
      <w:r w:rsidRPr="00282758">
        <w:rPr>
          <w:rFonts w:ascii="Bookman Old Style" w:eastAsia="Bookman Old Style" w:hAnsi="Bookman Old Style" w:cs="Bookman Old Style"/>
          <w:spacing w:val="-1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tujuan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Pemberian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-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secara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tepat. </w:t>
      </w:r>
    </w:p>
    <w:p w14:paraId="6EC82C58" w14:textId="77777777" w:rsidR="00871AED" w:rsidRPr="00282758" w:rsidRDefault="00FB7483" w:rsidP="00E9132B">
      <w:pPr>
        <w:ind w:left="1440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Huruf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f</w:t>
      </w:r>
    </w:p>
    <w:p w14:paraId="6EB3A1D9" w14:textId="074A482E" w:rsidR="00871AED" w:rsidRPr="00282758" w:rsidRDefault="00FB7483" w:rsidP="00E9132B">
      <w:pPr>
        <w:ind w:left="2039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Yang </w:t>
      </w:r>
      <w:r w:rsidRPr="00282758">
        <w:rPr>
          <w:rFonts w:ascii="Bookman Old Style" w:eastAsia="Bookman Old Style" w:hAnsi="Bookman Old Style" w:cs="Bookman Old Style"/>
          <w:spacing w:val="4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dimaksud 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dengan </w:t>
      </w:r>
      <w:r w:rsidRPr="00282758">
        <w:rPr>
          <w:rFonts w:ascii="Bookman Old Style" w:eastAsia="Bookman Old Style" w:hAnsi="Bookman Old Style" w:cs="Bookman Old Style"/>
          <w:spacing w:val="4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“asas </w:t>
      </w:r>
      <w:r w:rsidRPr="00282758">
        <w:rPr>
          <w:rFonts w:ascii="Bookman Old Style" w:eastAsia="Bookman Old Style" w:hAnsi="Bookman Old Style" w:cs="Bookman Old Style"/>
          <w:spacing w:val="3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akunt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bilitas” </w:t>
      </w:r>
      <w:r w:rsidRPr="00282758">
        <w:rPr>
          <w:rFonts w:ascii="Bookman Old Style" w:eastAsia="Bookman Old Style" w:hAnsi="Bookman Old Style" w:cs="Bookman Old Style"/>
          <w:spacing w:val="3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adalah </w:t>
      </w:r>
      <w:r w:rsidRPr="00282758">
        <w:rPr>
          <w:rFonts w:ascii="Bookman Old Style" w:eastAsia="Bookman Old Style" w:hAnsi="Bookman Old Style" w:cs="Bookman Old Style"/>
          <w:spacing w:val="4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bahwa</w:t>
      </w:r>
      <w:r w:rsidR="00B6375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setiap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kegiatan dan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hasil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akhir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dari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Pr="00282758">
        <w:rPr>
          <w:rFonts w:ascii="Bookman Old Style" w:eastAsia="Bookman Old Style" w:hAnsi="Bookman Old Style" w:cs="Bookman Old Style"/>
          <w:spacing w:val="-5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giatan penyelenggaraan Bantuan</w:t>
      </w:r>
      <w:r w:rsidRPr="00282758">
        <w:rPr>
          <w:rFonts w:ascii="Bookman Old Style" w:eastAsia="Bookman Old Style" w:hAnsi="Bookman Old Style" w:cs="Bookman Old Style"/>
          <w:spacing w:val="1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2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harus</w:t>
      </w:r>
      <w:r w:rsidRPr="00282758">
        <w:rPr>
          <w:rFonts w:ascii="Bookman Old Style" w:eastAsia="Bookman Old Style" w:hAnsi="Bookman Old Style" w:cs="Bookman Old Style"/>
          <w:spacing w:val="2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d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apat</w:t>
      </w:r>
      <w:r w:rsidRPr="00282758">
        <w:rPr>
          <w:rFonts w:ascii="Bookman Old Style" w:eastAsia="Bookman Old Style" w:hAnsi="Bookman Old Style" w:cs="Bookman Old Style"/>
          <w:spacing w:val="2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dipertanggungjawabkan kepada masyarakat.</w:t>
      </w:r>
    </w:p>
    <w:p w14:paraId="7C550002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63EE486E" w14:textId="302AFDA0" w:rsidR="00871AED" w:rsidRPr="00282758" w:rsidRDefault="00FB7483" w:rsidP="00E9132B">
      <w:pPr>
        <w:ind w:left="906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3</w:t>
      </w:r>
    </w:p>
    <w:p w14:paraId="15321AD0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475D9FF8" w14:textId="3E3B50F7" w:rsidR="00871AED" w:rsidRDefault="00FB7483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="008512F7"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049DDE70" w14:textId="028AE7F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25F1A102" w14:textId="4E3CF9DD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6DCEB82B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2E7C49FA" w14:textId="3C01945B" w:rsidR="00871AED" w:rsidRPr="00282758" w:rsidRDefault="00FB7483" w:rsidP="00E9132B">
      <w:pPr>
        <w:ind w:left="906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4</w:t>
      </w:r>
    </w:p>
    <w:p w14:paraId="712EB523" w14:textId="77777777" w:rsidR="00871AED" w:rsidRDefault="00FB7483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61CE5013" w14:textId="77777777" w:rsidR="008512F7" w:rsidRPr="008512F7" w:rsidRDefault="008512F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E7FE32" w14:textId="50732976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5</w:t>
      </w:r>
    </w:p>
    <w:p w14:paraId="0A0F8F05" w14:textId="77777777" w:rsidR="00871AED" w:rsidRPr="00282758" w:rsidRDefault="00FB7483" w:rsidP="00E9132B">
      <w:pPr>
        <w:ind w:left="1418" w:firstLine="142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11EE77E7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047A9E88" w14:textId="4669F00B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6</w:t>
      </w:r>
    </w:p>
    <w:p w14:paraId="7B617E0C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662D9E79" w14:textId="77777777" w:rsid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7F257B91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5C02744B" w14:textId="77777777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6F207110" w14:textId="078EA7BC" w:rsidR="00871AED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(3)</w:t>
      </w:r>
    </w:p>
    <w:p w14:paraId="06C59079" w14:textId="673E0815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4A9E72B7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3BA3B2B8" w14:textId="261B713E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7</w:t>
      </w:r>
    </w:p>
    <w:p w14:paraId="120C0753" w14:textId="77777777" w:rsidR="00871AED" w:rsidRPr="00282758" w:rsidRDefault="00FB7483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7281C3C1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773FC3B0" w14:textId="36B062E4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8</w:t>
      </w:r>
    </w:p>
    <w:p w14:paraId="4CA5EF1E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14D32393" w14:textId="77777777" w:rsid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0308716F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75F4572F" w14:textId="77777777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7FE6C5FF" w14:textId="77777777" w:rsidR="00871AED" w:rsidRDefault="00871AED" w:rsidP="00E9132B">
      <w:pPr>
        <w:ind w:left="1418" w:hanging="425"/>
        <w:rPr>
          <w:rFonts w:ascii="Bookman Old Style" w:hAnsi="Bookman Old Style"/>
          <w:sz w:val="24"/>
          <w:szCs w:val="24"/>
        </w:rPr>
      </w:pPr>
    </w:p>
    <w:p w14:paraId="251A1E47" w14:textId="77777777" w:rsidR="00860C92" w:rsidRDefault="00860C92" w:rsidP="00E9132B">
      <w:pPr>
        <w:ind w:left="1418" w:hanging="425"/>
        <w:rPr>
          <w:rFonts w:ascii="Bookman Old Style" w:hAnsi="Bookman Old Style"/>
          <w:sz w:val="24"/>
          <w:szCs w:val="24"/>
        </w:rPr>
      </w:pPr>
    </w:p>
    <w:p w14:paraId="528744AB" w14:textId="77777777" w:rsidR="00860C92" w:rsidRPr="00860C92" w:rsidRDefault="00860C92" w:rsidP="00E9132B">
      <w:pPr>
        <w:ind w:left="1418" w:hanging="425"/>
        <w:rPr>
          <w:rFonts w:ascii="Bookman Old Style" w:hAnsi="Bookman Old Style"/>
          <w:sz w:val="24"/>
          <w:szCs w:val="24"/>
        </w:rPr>
      </w:pPr>
    </w:p>
    <w:p w14:paraId="5346C511" w14:textId="3D481A53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lastRenderedPageBreak/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9</w:t>
      </w:r>
    </w:p>
    <w:p w14:paraId="5D02F9B6" w14:textId="138238B9" w:rsidR="00871AED" w:rsidRDefault="00FB7483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2A62457E" w14:textId="77777777" w:rsidR="00860C92" w:rsidRPr="00860C92" w:rsidRDefault="00860C92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695713" w14:textId="7029D1EC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0</w:t>
      </w:r>
    </w:p>
    <w:p w14:paraId="5C19A48A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5ECA2CC1" w14:textId="77777777" w:rsid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0D23D42A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328EFFE3" w14:textId="77777777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7240DE3F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3D9AFC57" w14:textId="05237402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1</w:t>
      </w:r>
    </w:p>
    <w:p w14:paraId="7DC86027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0B1DAF15" w14:textId="77777777" w:rsid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0CD2764C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011107E5" w14:textId="77777777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05689E35" w14:textId="77777777" w:rsidR="00882C08" w:rsidRDefault="00882C08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(3)</w:t>
      </w:r>
    </w:p>
    <w:p w14:paraId="198A0BB5" w14:textId="77777777" w:rsidR="00882C08" w:rsidRPr="00882C08" w:rsidRDefault="00882C08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19A2BDB6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1354A299" w14:textId="209AB5CB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2</w:t>
      </w:r>
    </w:p>
    <w:p w14:paraId="6EC1A067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1533855C" w14:textId="77777777" w:rsidR="008A5B47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748FCA4C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4B50C86F" w14:textId="77777777" w:rsidR="008A5B47" w:rsidRPr="00882C08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752629DB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(3)</w:t>
      </w:r>
    </w:p>
    <w:p w14:paraId="5420A71A" w14:textId="77777777" w:rsidR="008A5B47" w:rsidRPr="00882C08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5333A2C4" w14:textId="77777777" w:rsidR="00882C08" w:rsidRDefault="00882C08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9232891" w14:textId="07B78B30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A7515A" w:rsidRPr="00282758">
        <w:rPr>
          <w:rFonts w:ascii="Bookman Old Style" w:eastAsia="Bookman Old Style" w:hAnsi="Bookman Old Style" w:cs="Bookman Old Style"/>
          <w:sz w:val="24"/>
          <w:szCs w:val="24"/>
        </w:rPr>
        <w:t>3</w:t>
      </w:r>
    </w:p>
    <w:p w14:paraId="03B763B2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2D784F93" w14:textId="77777777" w:rsidR="008A5B47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7B917ECF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17BAC52F" w14:textId="77777777" w:rsidR="008A5B47" w:rsidRPr="00882C08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732B6AD2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(3)</w:t>
      </w:r>
    </w:p>
    <w:p w14:paraId="63ADF6D1" w14:textId="77777777" w:rsidR="008A5B47" w:rsidRPr="00882C08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0EFC534A" w14:textId="0114060B" w:rsidR="00882C08" w:rsidRDefault="00882C08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8388466" w14:textId="6D703328" w:rsidR="00882C08" w:rsidRDefault="00882C08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Pasal </w:t>
      </w:r>
      <w:r w:rsidRPr="00882C08">
        <w:rPr>
          <w:rFonts w:ascii="Bookman Old Style" w:eastAsia="Bookman Old Style" w:hAnsi="Bookman Old Style" w:cs="Bookman Old Style"/>
          <w:sz w:val="24"/>
          <w:szCs w:val="24"/>
          <w:lang w:val="id-ID"/>
        </w:rPr>
        <w:t>14</w:t>
      </w:r>
    </w:p>
    <w:p w14:paraId="04676897" w14:textId="32FC8449" w:rsidR="00882C08" w:rsidRPr="00882C08" w:rsidRDefault="00882C08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056E1BCD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6C2D48F5" w14:textId="3CAC02D2" w:rsidR="00871AED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882C08">
        <w:rPr>
          <w:rFonts w:ascii="Bookman Old Style" w:eastAsia="Bookman Old Style" w:hAnsi="Bookman Old Style" w:cs="Bookman Old Style"/>
          <w:sz w:val="24"/>
          <w:szCs w:val="24"/>
        </w:rPr>
        <w:t>5</w:t>
      </w:r>
    </w:p>
    <w:p w14:paraId="2DF4FB6C" w14:textId="464A144B" w:rsidR="008A5B47" w:rsidRPr="00282758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(1)</w:t>
      </w:r>
    </w:p>
    <w:p w14:paraId="5B227858" w14:textId="747A29E5" w:rsidR="00A7515A" w:rsidRDefault="00A7515A" w:rsidP="00E9132B">
      <w:pPr>
        <w:ind w:left="2127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8A5B47">
        <w:rPr>
          <w:rFonts w:ascii="Bookman Old Style" w:eastAsia="Bookman Old Style" w:hAnsi="Bookman Old Style" w:cs="Bookman Old Style"/>
          <w:sz w:val="24"/>
          <w:szCs w:val="24"/>
        </w:rPr>
        <w:t>Laporan</w:t>
      </w:r>
      <w:r w:rsidRPr="00282758">
        <w:rPr>
          <w:rFonts w:ascii="Bookman Old Style" w:eastAsia="Bookman Old Style" w:hAnsi="Bookman Old Style" w:cs="Bookman Old Style"/>
          <w:spacing w:val="5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pengelolaan</w:t>
      </w:r>
      <w:r w:rsidRPr="00282758">
        <w:rPr>
          <w:rFonts w:ascii="Bookman Old Style" w:eastAsia="Bookman Old Style" w:hAnsi="Bookman Old Style" w:cs="Bookman Old Style"/>
          <w:spacing w:val="49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anggaran</w:t>
      </w:r>
      <w:r w:rsidRPr="00282758">
        <w:rPr>
          <w:rFonts w:ascii="Bookman Old Style" w:eastAsia="Bookman Old Style" w:hAnsi="Bookman Old Style" w:cs="Bookman Old Style"/>
          <w:spacing w:val="5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</w:t>
      </w:r>
      <w:r w:rsidRPr="00282758">
        <w:rPr>
          <w:rFonts w:ascii="Bookman Old Style" w:eastAsia="Bookman Old Style" w:hAnsi="Bookman Old Style" w:cs="Bookman Old Style"/>
          <w:spacing w:val="4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Hukum</w:t>
      </w:r>
      <w:r w:rsidRPr="00282758">
        <w:rPr>
          <w:rFonts w:ascii="Bookman Old Style" w:eastAsia="Bookman Old Style" w:hAnsi="Bookman Old Style" w:cs="Bookman Old Style"/>
          <w:spacing w:val="5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disampaikan</w:t>
      </w:r>
      <w:r w:rsidRPr="00282758">
        <w:rPr>
          <w:rFonts w:ascii="Bookman Old Style" w:eastAsia="Bookman Old Style" w:hAnsi="Bookman Old Style" w:cs="Bookman Old Style"/>
          <w:spacing w:val="4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oleh Pemberi  </w:t>
      </w:r>
      <w:r w:rsidRPr="00282758">
        <w:rPr>
          <w:rFonts w:ascii="Bookman Old Style" w:eastAsia="Bookman Old Style" w:hAnsi="Bookman Old Style" w:cs="Bookman Old Style"/>
          <w:spacing w:val="2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Bantuan Hukum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kepada</w:t>
      </w:r>
      <w:r w:rsidRPr="00282758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u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nit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kerja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membidangi hukum 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sebanyak   2  </w:t>
      </w:r>
      <w:r w:rsidRPr="00282758">
        <w:rPr>
          <w:rFonts w:ascii="Bookman Old Style" w:eastAsia="Bookman Old Style" w:hAnsi="Bookman Old Style" w:cs="Bookman Old Style"/>
          <w:spacing w:val="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(dua)  </w:t>
      </w:r>
      <w:r w:rsidRPr="00282758">
        <w:rPr>
          <w:rFonts w:ascii="Bookman Old Style" w:eastAsia="Bookman Old Style" w:hAnsi="Bookman Old Style" w:cs="Bookman Old Style"/>
          <w:spacing w:val="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eksempl</w:t>
      </w:r>
      <w:r w:rsidRPr="00282758">
        <w:rPr>
          <w:rFonts w:ascii="Bookman Old Style" w:eastAsia="Bookman Old Style" w:hAnsi="Bookman Old Style" w:cs="Bookman Old Style"/>
          <w:spacing w:val="-4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r   dalam  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bentuk  </w:t>
      </w:r>
      <w:r w:rsidRPr="00282758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cetakan (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h</w:t>
      </w:r>
      <w:r w:rsidRPr="00282758">
        <w:rPr>
          <w:rFonts w:ascii="Bookman Old Style" w:eastAsia="Bookman Old Style" w:hAnsi="Bookman Old Style" w:cs="Bookman Old Style"/>
          <w:i/>
          <w:spacing w:val="-4"/>
          <w:sz w:val="24"/>
          <w:szCs w:val="24"/>
          <w:lang w:val="id-ID"/>
        </w:rPr>
        <w:t>a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rdc</w:t>
      </w:r>
      <w:r w:rsidRPr="00282758">
        <w:rPr>
          <w:rFonts w:ascii="Bookman Old Style" w:eastAsia="Bookman Old Style" w:hAnsi="Bookman Old Style" w:cs="Bookman Old Style"/>
          <w:i/>
          <w:spacing w:val="1"/>
          <w:sz w:val="24"/>
          <w:szCs w:val="24"/>
          <w:lang w:val="id-ID"/>
        </w:rPr>
        <w:t>o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py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) dengan</w:t>
      </w:r>
      <w:r w:rsidRPr="00282758">
        <w:rPr>
          <w:rFonts w:ascii="Bookman Old Style" w:eastAsia="Bookman Old Style" w:hAnsi="Bookman Old Style" w:cs="Bookman Old Style"/>
          <w:spacing w:val="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rincian</w:t>
      </w:r>
      <w:r w:rsidRPr="00282758">
        <w:rPr>
          <w:rFonts w:ascii="Bookman Old Style" w:eastAsia="Bookman Old Style" w:hAnsi="Bookman Old Style" w:cs="Bookman Old Style"/>
          <w:spacing w:val="4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Pr="00282758">
        <w:rPr>
          <w:rFonts w:ascii="Bookman Old Style" w:eastAsia="Bookman Old Style" w:hAnsi="Bookman Old Style" w:cs="Bookman Old Style"/>
          <w:spacing w:val="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(satu)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eks</w:t>
      </w:r>
      <w:r w:rsidRPr="00282758">
        <w:rPr>
          <w:rFonts w:ascii="Bookman Old Style" w:eastAsia="Bookman Old Style" w:hAnsi="Bookman Old Style" w:cs="Bookman Old Style"/>
          <w:spacing w:val="5"/>
          <w:sz w:val="24"/>
          <w:szCs w:val="24"/>
          <w:lang w:val="id-ID"/>
        </w:rPr>
        <w:t>e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mplar dokumen</w:t>
      </w:r>
      <w:r w:rsidRPr="00282758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asli</w:t>
      </w:r>
      <w:r w:rsidRPr="00282758">
        <w:rPr>
          <w:rFonts w:ascii="Bookman Old Style" w:eastAsia="Bookman Old Style" w:hAnsi="Bookman Old Style" w:cs="Bookman Old Style"/>
          <w:spacing w:val="7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</w:t>
      </w:r>
      <w:r w:rsidRPr="00282758">
        <w:rPr>
          <w:rFonts w:ascii="Bookman Old Style" w:eastAsia="Bookman Old Style" w:hAnsi="Bookman Old Style" w:cs="Bookman Old Style"/>
          <w:spacing w:val="13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 (satu)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eksemplar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dokumen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rekaman</w:t>
      </w:r>
      <w:r w:rsidRPr="00282758">
        <w:rPr>
          <w:rFonts w:ascii="Bookman Old Style" w:eastAsia="Bookman Old Style" w:hAnsi="Bookman Old Style" w:cs="Bookman Old Style"/>
          <w:spacing w:val="-10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pacing w:val="-1"/>
          <w:sz w:val="24"/>
          <w:szCs w:val="24"/>
          <w:lang w:val="id-ID"/>
        </w:rPr>
        <w:t>(</w:t>
      </w:r>
      <w:r w:rsidRPr="00282758">
        <w:rPr>
          <w:rFonts w:ascii="Bookman Old Style" w:eastAsia="Bookman Old Style" w:hAnsi="Bookman Old Style" w:cs="Bookman Old Style"/>
          <w:i/>
          <w:spacing w:val="10"/>
          <w:sz w:val="24"/>
          <w:szCs w:val="24"/>
          <w:lang w:val="id-ID"/>
        </w:rPr>
        <w:t>f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o</w:t>
      </w:r>
      <w:r w:rsidRPr="00282758">
        <w:rPr>
          <w:rFonts w:ascii="Bookman Old Style" w:eastAsia="Bookman Old Style" w:hAnsi="Bookman Old Style" w:cs="Bookman Old Style"/>
          <w:i/>
          <w:spacing w:val="-5"/>
          <w:sz w:val="24"/>
          <w:szCs w:val="24"/>
          <w:lang w:val="id-ID"/>
        </w:rPr>
        <w:t>t</w:t>
      </w:r>
      <w:r w:rsidRPr="00282758">
        <w:rPr>
          <w:rFonts w:ascii="Bookman Old Style" w:eastAsia="Bookman Old Style" w:hAnsi="Bookman Old Style" w:cs="Bookman Old Style"/>
          <w:i/>
          <w:sz w:val="24"/>
          <w:szCs w:val="24"/>
          <w:lang w:val="id-ID"/>
        </w:rPr>
        <w:t>ocop</w:t>
      </w:r>
      <w:r w:rsidRPr="00282758">
        <w:rPr>
          <w:rFonts w:ascii="Bookman Old Style" w:eastAsia="Bookman Old Style" w:hAnsi="Bookman Old Style" w:cs="Bookman Old Style"/>
          <w:i/>
          <w:spacing w:val="1"/>
          <w:sz w:val="24"/>
          <w:szCs w:val="24"/>
          <w:lang w:val="id-ID"/>
        </w:rPr>
        <w:t>y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).</w:t>
      </w:r>
    </w:p>
    <w:p w14:paraId="3D75E75F" w14:textId="4F70DC98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(2) </w:t>
      </w:r>
    </w:p>
    <w:p w14:paraId="6F39FBE1" w14:textId="77777777" w:rsidR="008A5B47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00B691E5" w14:textId="1FC2559C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(3)</w:t>
      </w:r>
    </w:p>
    <w:p w14:paraId="7707A1B5" w14:textId="77777777" w:rsidR="008A5B47" w:rsidRPr="00882C08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00B37C5C" w14:textId="77777777" w:rsidR="008A5B47" w:rsidRPr="00282758" w:rsidRDefault="008A5B47" w:rsidP="00E9132B">
      <w:pPr>
        <w:ind w:left="2127" w:firstLine="33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C27B023" w14:textId="11C6CAD1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882C08">
        <w:rPr>
          <w:rFonts w:ascii="Bookman Old Style" w:eastAsia="Bookman Old Style" w:hAnsi="Bookman Old Style" w:cs="Bookman Old Style"/>
          <w:sz w:val="24"/>
          <w:szCs w:val="24"/>
        </w:rPr>
        <w:t>6</w:t>
      </w:r>
    </w:p>
    <w:p w14:paraId="64AF2BAD" w14:textId="76084941" w:rsidR="00871AED" w:rsidRPr="00282758" w:rsidRDefault="00A7515A" w:rsidP="00E9132B">
      <w:pPr>
        <w:ind w:left="1418"/>
        <w:rPr>
          <w:rFonts w:ascii="Bookman Old Style" w:hAnsi="Bookman Old Style"/>
          <w:sz w:val="24"/>
          <w:szCs w:val="24"/>
        </w:rPr>
      </w:pPr>
      <w:r w:rsidRPr="00282758">
        <w:rPr>
          <w:rFonts w:ascii="Bookman Old Style" w:hAnsi="Bookman Old Style"/>
          <w:sz w:val="24"/>
          <w:szCs w:val="24"/>
        </w:rPr>
        <w:t>Cukup Jelas</w:t>
      </w:r>
      <w:r w:rsidR="00860C92">
        <w:rPr>
          <w:rFonts w:ascii="Bookman Old Style" w:hAnsi="Bookman Old Style"/>
          <w:sz w:val="24"/>
          <w:szCs w:val="24"/>
        </w:rPr>
        <w:t>.</w:t>
      </w:r>
    </w:p>
    <w:p w14:paraId="6E0B17CC" w14:textId="77777777" w:rsidR="00A7515A" w:rsidRPr="00282758" w:rsidRDefault="00A7515A" w:rsidP="00E9132B">
      <w:pPr>
        <w:ind w:left="1418"/>
        <w:rPr>
          <w:rFonts w:ascii="Bookman Old Style" w:hAnsi="Bookman Old Style"/>
          <w:sz w:val="24"/>
          <w:szCs w:val="24"/>
        </w:rPr>
      </w:pPr>
    </w:p>
    <w:p w14:paraId="2F2B6E3B" w14:textId="740E298F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882C08">
        <w:rPr>
          <w:rFonts w:ascii="Bookman Old Style" w:eastAsia="Bookman Old Style" w:hAnsi="Bookman Old Style" w:cs="Bookman Old Style"/>
          <w:sz w:val="24"/>
          <w:szCs w:val="24"/>
        </w:rPr>
        <w:t>7</w:t>
      </w:r>
    </w:p>
    <w:p w14:paraId="303093DE" w14:textId="77777777" w:rsidR="00871AED" w:rsidRPr="00282758" w:rsidRDefault="00FB7483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52A57B99" w14:textId="77777777" w:rsidR="00871AED" w:rsidRDefault="00871AED" w:rsidP="00E9132B">
      <w:pPr>
        <w:ind w:left="1418" w:hanging="425"/>
        <w:rPr>
          <w:rFonts w:ascii="Bookman Old Style" w:hAnsi="Bookman Old Style"/>
          <w:sz w:val="24"/>
          <w:szCs w:val="24"/>
        </w:rPr>
      </w:pPr>
    </w:p>
    <w:p w14:paraId="1710AAE6" w14:textId="77777777" w:rsidR="00860C92" w:rsidRPr="00860C92" w:rsidRDefault="00860C92" w:rsidP="00E9132B">
      <w:pPr>
        <w:ind w:left="1418" w:hanging="425"/>
        <w:rPr>
          <w:rFonts w:ascii="Bookman Old Style" w:hAnsi="Bookman Old Style"/>
          <w:sz w:val="24"/>
          <w:szCs w:val="24"/>
        </w:rPr>
      </w:pPr>
    </w:p>
    <w:p w14:paraId="31836F27" w14:textId="17E39F22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lastRenderedPageBreak/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8A5B47">
        <w:rPr>
          <w:rFonts w:ascii="Bookman Old Style" w:eastAsia="Bookman Old Style" w:hAnsi="Bookman Old Style" w:cs="Bookman Old Style"/>
          <w:sz w:val="24"/>
          <w:szCs w:val="24"/>
        </w:rPr>
        <w:t>8</w:t>
      </w:r>
    </w:p>
    <w:p w14:paraId="1A4C0B74" w14:textId="77777777" w:rsidR="00871AED" w:rsidRPr="00282758" w:rsidRDefault="00FB7483" w:rsidP="00E9132B">
      <w:pPr>
        <w:ind w:left="1418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72602446" w14:textId="580B034F" w:rsidR="00871AED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6D5C880A" w14:textId="030E5622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1</w:t>
      </w:r>
      <w:r w:rsidR="008A5B47">
        <w:rPr>
          <w:rFonts w:ascii="Bookman Old Style" w:eastAsia="Bookman Old Style" w:hAnsi="Bookman Old Style" w:cs="Bookman Old Style"/>
          <w:sz w:val="24"/>
          <w:szCs w:val="24"/>
        </w:rPr>
        <w:t>9</w:t>
      </w:r>
    </w:p>
    <w:p w14:paraId="62D7FD8A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(1) </w:t>
      </w:r>
    </w:p>
    <w:p w14:paraId="132683A2" w14:textId="77777777" w:rsidR="008A5B47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479491ED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(2)</w:t>
      </w:r>
    </w:p>
    <w:p w14:paraId="29AF1428" w14:textId="77777777" w:rsidR="008A5B47" w:rsidRPr="00882C08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3CA4FAF4" w14:textId="77777777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Ayat (3)</w:t>
      </w:r>
    </w:p>
    <w:p w14:paraId="203C33DD" w14:textId="409E7B3A" w:rsidR="008A5B47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Cukup Jelas.</w:t>
      </w:r>
    </w:p>
    <w:p w14:paraId="28B37AB0" w14:textId="7CB7DE94" w:rsidR="008A5B47" w:rsidRDefault="008A5B47" w:rsidP="00E9132B">
      <w:pPr>
        <w:ind w:left="1473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Ayat (4) </w:t>
      </w:r>
    </w:p>
    <w:p w14:paraId="08766CAF" w14:textId="77777777" w:rsidR="008A5B47" w:rsidRDefault="008A5B47" w:rsidP="00E9132B">
      <w:pPr>
        <w:ind w:left="1473" w:firstLine="68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elas.</w:t>
      </w:r>
    </w:p>
    <w:p w14:paraId="1061442E" w14:textId="77777777" w:rsidR="008512F7" w:rsidRPr="008512F7" w:rsidRDefault="008512F7" w:rsidP="00E9132B">
      <w:pPr>
        <w:tabs>
          <w:tab w:val="left" w:pos="9270"/>
        </w:tabs>
        <w:ind w:left="1418"/>
        <w:rPr>
          <w:rFonts w:ascii="Bookman Old Style" w:hAnsi="Bookman Old Style"/>
          <w:sz w:val="24"/>
          <w:szCs w:val="24"/>
        </w:rPr>
      </w:pPr>
    </w:p>
    <w:p w14:paraId="3369D393" w14:textId="7909E42C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="008A5B47">
        <w:rPr>
          <w:rFonts w:ascii="Bookman Old Style" w:eastAsia="Bookman Old Style" w:hAnsi="Bookman Old Style" w:cs="Bookman Old Style"/>
          <w:sz w:val="24"/>
          <w:szCs w:val="24"/>
        </w:rPr>
        <w:t>20</w:t>
      </w:r>
    </w:p>
    <w:p w14:paraId="7DE66CD0" w14:textId="77777777" w:rsidR="00871AED" w:rsidRPr="00282758" w:rsidRDefault="00FB7483" w:rsidP="00E9132B">
      <w:pPr>
        <w:ind w:left="1418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0BE97388" w14:textId="77777777" w:rsidR="00871AED" w:rsidRPr="00282758" w:rsidRDefault="00871AED" w:rsidP="00E9132B">
      <w:pPr>
        <w:ind w:left="1418" w:hanging="425"/>
        <w:rPr>
          <w:rFonts w:ascii="Bookman Old Style" w:hAnsi="Bookman Old Style"/>
          <w:sz w:val="24"/>
          <w:szCs w:val="24"/>
          <w:lang w:val="id-ID"/>
        </w:rPr>
      </w:pPr>
    </w:p>
    <w:p w14:paraId="1601E793" w14:textId="4B41E61D" w:rsidR="00871AED" w:rsidRPr="00282758" w:rsidRDefault="00FB7483" w:rsidP="00E9132B">
      <w:pPr>
        <w:ind w:left="1418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</w:t>
      </w:r>
      <w:r w:rsidRPr="00282758">
        <w:rPr>
          <w:rFonts w:ascii="Bookman Old Style" w:eastAsia="Bookman Old Style" w:hAnsi="Bookman Old Style" w:cs="Bookman Old Style"/>
          <w:spacing w:val="-6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2</w:t>
      </w:r>
      <w:r w:rsidR="008A5B47">
        <w:rPr>
          <w:rFonts w:ascii="Bookman Old Style" w:eastAsia="Bookman Old Style" w:hAnsi="Bookman Old Style" w:cs="Bookman Old Style"/>
          <w:sz w:val="24"/>
          <w:szCs w:val="24"/>
        </w:rPr>
        <w:t>1</w:t>
      </w:r>
    </w:p>
    <w:p w14:paraId="621DAA99" w14:textId="77777777" w:rsidR="00871AED" w:rsidRPr="00282758" w:rsidRDefault="00FB7483" w:rsidP="00E9132B">
      <w:pPr>
        <w:ind w:left="1418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Cukup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Jelas.</w:t>
      </w:r>
    </w:p>
    <w:p w14:paraId="27269244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0DC5F6A6" w14:textId="77777777" w:rsidR="00871AED" w:rsidRPr="00282758" w:rsidRDefault="00871AED" w:rsidP="00E9132B">
      <w:pPr>
        <w:rPr>
          <w:rFonts w:ascii="Bookman Old Style" w:hAnsi="Bookman Old Style"/>
          <w:sz w:val="24"/>
          <w:szCs w:val="24"/>
          <w:lang w:val="id-ID"/>
        </w:rPr>
      </w:pPr>
    </w:p>
    <w:p w14:paraId="7E93FDC4" w14:textId="77777777" w:rsidR="00871AED" w:rsidRPr="00282758" w:rsidRDefault="00FB7483" w:rsidP="00860C92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TAMBAHAN</w:t>
      </w:r>
      <w:r w:rsidRPr="00282758">
        <w:rPr>
          <w:rFonts w:ascii="Bookman Old Style" w:eastAsia="Bookman Old Style" w:hAnsi="Bookman Old Style" w:cs="Bookman Old Style"/>
          <w:spacing w:val="-15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LEMBARAN</w:t>
      </w:r>
      <w:r w:rsidRPr="00282758">
        <w:rPr>
          <w:rFonts w:ascii="Bookman Old Style" w:eastAsia="Bookman Old Style" w:hAnsi="Bookman Old Style" w:cs="Bookman Old Style"/>
          <w:spacing w:val="-12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Pr="00282758">
        <w:rPr>
          <w:rFonts w:ascii="Bookman Old Style" w:eastAsia="Bookman Old Style" w:hAnsi="Bookman Old Style" w:cs="Bookman Old Style"/>
          <w:spacing w:val="-11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K</w:t>
      </w:r>
      <w:r w:rsidR="000B66C8"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ABUPATEN KATINGAN </w:t>
      </w:r>
      <w:r w:rsidRPr="00282758">
        <w:rPr>
          <w:rFonts w:ascii="Bookman Old Style" w:eastAsia="Bookman Old Style" w:hAnsi="Bookman Old Style" w:cs="Bookman Old Style"/>
          <w:spacing w:val="-8"/>
          <w:sz w:val="24"/>
          <w:szCs w:val="24"/>
          <w:lang w:val="id-ID"/>
        </w:rPr>
        <w:t xml:space="preserve"> </w:t>
      </w: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NOMOR</w:t>
      </w:r>
      <w:r w:rsidRPr="00282758">
        <w:rPr>
          <w:rFonts w:ascii="Bookman Old Style" w:eastAsia="Bookman Old Style" w:hAnsi="Bookman Old Style" w:cs="Bookman Old Style"/>
          <w:spacing w:val="-9"/>
          <w:sz w:val="24"/>
          <w:szCs w:val="24"/>
          <w:lang w:val="id-ID"/>
        </w:rPr>
        <w:t xml:space="preserve"> </w:t>
      </w:r>
    </w:p>
    <w:p w14:paraId="0E7B42A4" w14:textId="0C985C91" w:rsidR="001D6D37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C23EF35" w14:textId="77777777" w:rsidR="008A5B47" w:rsidRPr="00282758" w:rsidRDefault="008A5B4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9B83990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B8514B1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B7799CC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6541C9A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3D9EC3B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A485452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3D7B32B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501493F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D63BA72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5F488F9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1377F1E" w14:textId="77777777" w:rsidR="001D6D37" w:rsidRPr="00282758" w:rsidRDefault="001D6D37" w:rsidP="00E9132B">
      <w:pPr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9146064" w14:textId="77777777" w:rsidR="001D6D37" w:rsidRPr="00282758" w:rsidRDefault="001D6D37" w:rsidP="00E9132B">
      <w:pPr>
        <w:tabs>
          <w:tab w:val="left" w:pos="4060"/>
        </w:tabs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282758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</w:p>
    <w:sectPr w:rsidR="001D6D37" w:rsidRPr="00282758" w:rsidSect="00282758">
      <w:pgSz w:w="11907" w:h="18711"/>
      <w:pgMar w:top="1440" w:right="1440" w:bottom="1440" w:left="1440" w:header="720" w:footer="0" w:gutter="0"/>
      <w:pgNumType w:fmt="numberIn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99BD7" w14:textId="77777777" w:rsidR="00844887" w:rsidRDefault="00844887" w:rsidP="00871AED">
      <w:r>
        <w:separator/>
      </w:r>
    </w:p>
  </w:endnote>
  <w:endnote w:type="continuationSeparator" w:id="0">
    <w:p w14:paraId="4BBED151" w14:textId="77777777" w:rsidR="00844887" w:rsidRDefault="00844887" w:rsidP="0087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514AC" w14:textId="77777777" w:rsidR="00F10961" w:rsidRDefault="00F10961">
    <w:pPr>
      <w:spacing w:line="120" w:lineRule="exac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9176" w14:textId="77777777" w:rsidR="00844887" w:rsidRDefault="00844887" w:rsidP="00871AED">
      <w:r>
        <w:separator/>
      </w:r>
    </w:p>
  </w:footnote>
  <w:footnote w:type="continuationSeparator" w:id="0">
    <w:p w14:paraId="4761A993" w14:textId="77777777" w:rsidR="00844887" w:rsidRDefault="00844887" w:rsidP="00871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28FA5" w14:textId="77777777" w:rsidR="00F10961" w:rsidRDefault="00F10961" w:rsidP="00F92856">
    <w:pPr>
      <w:pStyle w:val="Header"/>
      <w:tabs>
        <w:tab w:val="left" w:pos="5180"/>
      </w:tabs>
      <w:jc w:val="center"/>
    </w:pPr>
    <w:r w:rsidRPr="00D37663">
      <w:rPr>
        <w:rFonts w:ascii="Bookman Old Style" w:hAnsi="Bookman Old Style"/>
        <w:sz w:val="24"/>
        <w:szCs w:val="24"/>
      </w:rPr>
      <w:fldChar w:fldCharType="begin"/>
    </w:r>
    <w:r w:rsidRPr="00D37663">
      <w:rPr>
        <w:rFonts w:ascii="Bookman Old Style" w:hAnsi="Bookman Old Style"/>
        <w:sz w:val="24"/>
        <w:szCs w:val="24"/>
      </w:rPr>
      <w:instrText xml:space="preserve"> PAGE   \* MERGEFORMAT </w:instrText>
    </w:r>
    <w:r w:rsidRPr="00D37663">
      <w:rPr>
        <w:rFonts w:ascii="Bookman Old Style" w:hAnsi="Bookman Old Style"/>
        <w:sz w:val="24"/>
        <w:szCs w:val="24"/>
      </w:rPr>
      <w:fldChar w:fldCharType="separate"/>
    </w:r>
    <w:r w:rsidR="00186623">
      <w:rPr>
        <w:rFonts w:ascii="Bookman Old Style" w:hAnsi="Bookman Old Style"/>
        <w:noProof/>
        <w:sz w:val="24"/>
        <w:szCs w:val="24"/>
      </w:rPr>
      <w:t>- 12 -</w:t>
    </w:r>
    <w:r w:rsidRPr="00D37663">
      <w:rPr>
        <w:rFonts w:ascii="Bookman Old Style" w:hAnsi="Bookman Old Style"/>
        <w:noProof/>
        <w:sz w:val="24"/>
        <w:szCs w:val="24"/>
      </w:rPr>
      <w:fldChar w:fldCharType="end"/>
    </w:r>
  </w:p>
  <w:p w14:paraId="1C7D8FD9" w14:textId="77777777" w:rsidR="00F10961" w:rsidRDefault="00F109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E8B"/>
    <w:multiLevelType w:val="hybridMultilevel"/>
    <w:tmpl w:val="C500306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8829D6"/>
    <w:multiLevelType w:val="hybridMultilevel"/>
    <w:tmpl w:val="A6A6DBB8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1B47"/>
    <w:multiLevelType w:val="hybridMultilevel"/>
    <w:tmpl w:val="6D4C55CA"/>
    <w:lvl w:ilvl="0" w:tplc="04090019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21F32A31"/>
    <w:multiLevelType w:val="multilevel"/>
    <w:tmpl w:val="BB48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39373D7"/>
    <w:multiLevelType w:val="hybridMultilevel"/>
    <w:tmpl w:val="BE2C4080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E413A"/>
    <w:multiLevelType w:val="hybridMultilevel"/>
    <w:tmpl w:val="23365598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03D90"/>
    <w:multiLevelType w:val="hybridMultilevel"/>
    <w:tmpl w:val="1286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46B7A"/>
    <w:multiLevelType w:val="hybridMultilevel"/>
    <w:tmpl w:val="C87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56906"/>
    <w:multiLevelType w:val="hybridMultilevel"/>
    <w:tmpl w:val="3782E452"/>
    <w:lvl w:ilvl="0" w:tplc="6518B89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C696C"/>
    <w:multiLevelType w:val="hybridMultilevel"/>
    <w:tmpl w:val="6A70AEA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9160584"/>
    <w:multiLevelType w:val="hybridMultilevel"/>
    <w:tmpl w:val="96DC1CAC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66012"/>
    <w:multiLevelType w:val="hybridMultilevel"/>
    <w:tmpl w:val="8506D366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256C7"/>
    <w:multiLevelType w:val="hybridMultilevel"/>
    <w:tmpl w:val="A96C3B84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B3499"/>
    <w:multiLevelType w:val="hybridMultilevel"/>
    <w:tmpl w:val="A6A6DBB8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7103D"/>
    <w:multiLevelType w:val="hybridMultilevel"/>
    <w:tmpl w:val="356C02BA"/>
    <w:lvl w:ilvl="0" w:tplc="549EA098">
      <w:start w:val="1"/>
      <w:numFmt w:val="decimal"/>
      <w:lvlText w:val="(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5">
    <w:nsid w:val="6D5A6C23"/>
    <w:multiLevelType w:val="hybridMultilevel"/>
    <w:tmpl w:val="815AF19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1998"/>
    <w:multiLevelType w:val="hybridMultilevel"/>
    <w:tmpl w:val="35869DDA"/>
    <w:lvl w:ilvl="0" w:tplc="549EA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2D6F748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623CC"/>
    <w:multiLevelType w:val="hybridMultilevel"/>
    <w:tmpl w:val="1B7813F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C9F2FFE"/>
    <w:multiLevelType w:val="hybridMultilevel"/>
    <w:tmpl w:val="B9B6142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14"/>
  </w:num>
  <w:num w:numId="9">
    <w:abstractNumId w:val="16"/>
  </w:num>
  <w:num w:numId="10">
    <w:abstractNumId w:val="17"/>
  </w:num>
  <w:num w:numId="11">
    <w:abstractNumId w:val="1"/>
  </w:num>
  <w:num w:numId="12">
    <w:abstractNumId w:val="15"/>
  </w:num>
  <w:num w:numId="13">
    <w:abstractNumId w:val="4"/>
  </w:num>
  <w:num w:numId="14">
    <w:abstractNumId w:val="18"/>
  </w:num>
  <w:num w:numId="15">
    <w:abstractNumId w:val="12"/>
  </w:num>
  <w:num w:numId="16">
    <w:abstractNumId w:val="9"/>
  </w:num>
  <w:num w:numId="17">
    <w:abstractNumId w:val="1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ED"/>
    <w:rsid w:val="00015E35"/>
    <w:rsid w:val="0003326E"/>
    <w:rsid w:val="00035C08"/>
    <w:rsid w:val="000460D8"/>
    <w:rsid w:val="00047A39"/>
    <w:rsid w:val="00052D32"/>
    <w:rsid w:val="00060EF5"/>
    <w:rsid w:val="00062EE1"/>
    <w:rsid w:val="00075755"/>
    <w:rsid w:val="000A14C2"/>
    <w:rsid w:val="000A2239"/>
    <w:rsid w:val="000A4705"/>
    <w:rsid w:val="000B0E98"/>
    <w:rsid w:val="000B5897"/>
    <w:rsid w:val="000B66C8"/>
    <w:rsid w:val="000C0C5C"/>
    <w:rsid w:val="000C7AAF"/>
    <w:rsid w:val="000F4D4B"/>
    <w:rsid w:val="001012E0"/>
    <w:rsid w:val="0011258B"/>
    <w:rsid w:val="0012316E"/>
    <w:rsid w:val="0012389F"/>
    <w:rsid w:val="00144707"/>
    <w:rsid w:val="00147059"/>
    <w:rsid w:val="00150E35"/>
    <w:rsid w:val="00157EE3"/>
    <w:rsid w:val="00163489"/>
    <w:rsid w:val="0016498A"/>
    <w:rsid w:val="00173A6B"/>
    <w:rsid w:val="00186623"/>
    <w:rsid w:val="001917B5"/>
    <w:rsid w:val="00192CC1"/>
    <w:rsid w:val="0019724B"/>
    <w:rsid w:val="001A0757"/>
    <w:rsid w:val="001B428F"/>
    <w:rsid w:val="001C08E1"/>
    <w:rsid w:val="001D2834"/>
    <w:rsid w:val="001D6D37"/>
    <w:rsid w:val="001E1F93"/>
    <w:rsid w:val="001E366C"/>
    <w:rsid w:val="001E659D"/>
    <w:rsid w:val="001F62B2"/>
    <w:rsid w:val="00202090"/>
    <w:rsid w:val="0021450F"/>
    <w:rsid w:val="00231AFD"/>
    <w:rsid w:val="002327E8"/>
    <w:rsid w:val="002556C0"/>
    <w:rsid w:val="00267D88"/>
    <w:rsid w:val="00271392"/>
    <w:rsid w:val="00282758"/>
    <w:rsid w:val="002A56C2"/>
    <w:rsid w:val="002C1EC6"/>
    <w:rsid w:val="002C35F8"/>
    <w:rsid w:val="002C7E7A"/>
    <w:rsid w:val="002D2358"/>
    <w:rsid w:val="002D423A"/>
    <w:rsid w:val="002D6079"/>
    <w:rsid w:val="002D6395"/>
    <w:rsid w:val="002E784A"/>
    <w:rsid w:val="003036E6"/>
    <w:rsid w:val="003059E1"/>
    <w:rsid w:val="003149F4"/>
    <w:rsid w:val="0033177B"/>
    <w:rsid w:val="00383290"/>
    <w:rsid w:val="00391C9A"/>
    <w:rsid w:val="00396689"/>
    <w:rsid w:val="003A1521"/>
    <w:rsid w:val="003A1557"/>
    <w:rsid w:val="003A49E0"/>
    <w:rsid w:val="003A6762"/>
    <w:rsid w:val="003C0546"/>
    <w:rsid w:val="003C0ACF"/>
    <w:rsid w:val="003C104D"/>
    <w:rsid w:val="003C1731"/>
    <w:rsid w:val="003E00DB"/>
    <w:rsid w:val="003E5110"/>
    <w:rsid w:val="003F2D86"/>
    <w:rsid w:val="003F72BD"/>
    <w:rsid w:val="00406BB7"/>
    <w:rsid w:val="0041237B"/>
    <w:rsid w:val="0042685E"/>
    <w:rsid w:val="00440DB6"/>
    <w:rsid w:val="0045258A"/>
    <w:rsid w:val="00476F50"/>
    <w:rsid w:val="0047770A"/>
    <w:rsid w:val="00490785"/>
    <w:rsid w:val="00491802"/>
    <w:rsid w:val="004B4CE6"/>
    <w:rsid w:val="004D7CA0"/>
    <w:rsid w:val="004F5E9B"/>
    <w:rsid w:val="00540CC9"/>
    <w:rsid w:val="00545092"/>
    <w:rsid w:val="00552027"/>
    <w:rsid w:val="00564E8C"/>
    <w:rsid w:val="005809EB"/>
    <w:rsid w:val="00585A8F"/>
    <w:rsid w:val="00585FA9"/>
    <w:rsid w:val="00591EA4"/>
    <w:rsid w:val="005A390F"/>
    <w:rsid w:val="005B01A3"/>
    <w:rsid w:val="005D25BF"/>
    <w:rsid w:val="0061553D"/>
    <w:rsid w:val="00640A0C"/>
    <w:rsid w:val="00652B1C"/>
    <w:rsid w:val="00656890"/>
    <w:rsid w:val="00671565"/>
    <w:rsid w:val="00690917"/>
    <w:rsid w:val="006926CD"/>
    <w:rsid w:val="00697DE8"/>
    <w:rsid w:val="006A19E4"/>
    <w:rsid w:val="006B1E9C"/>
    <w:rsid w:val="006B33F0"/>
    <w:rsid w:val="006E09EC"/>
    <w:rsid w:val="007000E1"/>
    <w:rsid w:val="007055CA"/>
    <w:rsid w:val="007120B2"/>
    <w:rsid w:val="00723781"/>
    <w:rsid w:val="007607D2"/>
    <w:rsid w:val="007616BF"/>
    <w:rsid w:val="007872DA"/>
    <w:rsid w:val="00792DA8"/>
    <w:rsid w:val="007A009E"/>
    <w:rsid w:val="007B3B2F"/>
    <w:rsid w:val="007D1568"/>
    <w:rsid w:val="007D5E59"/>
    <w:rsid w:val="007E2B36"/>
    <w:rsid w:val="007E60EB"/>
    <w:rsid w:val="008000F1"/>
    <w:rsid w:val="00821907"/>
    <w:rsid w:val="00825370"/>
    <w:rsid w:val="00840159"/>
    <w:rsid w:val="00843B2D"/>
    <w:rsid w:val="00844887"/>
    <w:rsid w:val="00845DF7"/>
    <w:rsid w:val="00846400"/>
    <w:rsid w:val="00846D7E"/>
    <w:rsid w:val="008512F7"/>
    <w:rsid w:val="0085181B"/>
    <w:rsid w:val="00860C92"/>
    <w:rsid w:val="00864C36"/>
    <w:rsid w:val="00866174"/>
    <w:rsid w:val="00871AED"/>
    <w:rsid w:val="00871C72"/>
    <w:rsid w:val="00876C85"/>
    <w:rsid w:val="00882C08"/>
    <w:rsid w:val="00886E60"/>
    <w:rsid w:val="008A5B47"/>
    <w:rsid w:val="008A75CB"/>
    <w:rsid w:val="008B3D50"/>
    <w:rsid w:val="008C44AA"/>
    <w:rsid w:val="008C7CC1"/>
    <w:rsid w:val="008D173B"/>
    <w:rsid w:val="008E38D8"/>
    <w:rsid w:val="008F2923"/>
    <w:rsid w:val="008F5B4D"/>
    <w:rsid w:val="00901D19"/>
    <w:rsid w:val="009075E4"/>
    <w:rsid w:val="00913A4C"/>
    <w:rsid w:val="0092597E"/>
    <w:rsid w:val="0094110F"/>
    <w:rsid w:val="009474BC"/>
    <w:rsid w:val="00955CE4"/>
    <w:rsid w:val="00963E74"/>
    <w:rsid w:val="00964ADB"/>
    <w:rsid w:val="0097168E"/>
    <w:rsid w:val="00972E30"/>
    <w:rsid w:val="00972F2E"/>
    <w:rsid w:val="00990438"/>
    <w:rsid w:val="0099449D"/>
    <w:rsid w:val="00996818"/>
    <w:rsid w:val="009A4FFE"/>
    <w:rsid w:val="009A7486"/>
    <w:rsid w:val="009D1708"/>
    <w:rsid w:val="009E13D1"/>
    <w:rsid w:val="009E2F6D"/>
    <w:rsid w:val="00A00183"/>
    <w:rsid w:val="00A07916"/>
    <w:rsid w:val="00A30EEF"/>
    <w:rsid w:val="00A439A4"/>
    <w:rsid w:val="00A45D2A"/>
    <w:rsid w:val="00A462D6"/>
    <w:rsid w:val="00A67299"/>
    <w:rsid w:val="00A7515A"/>
    <w:rsid w:val="00A8111E"/>
    <w:rsid w:val="00A8470D"/>
    <w:rsid w:val="00A86945"/>
    <w:rsid w:val="00A91B4F"/>
    <w:rsid w:val="00A976A1"/>
    <w:rsid w:val="00AB2D17"/>
    <w:rsid w:val="00AB5005"/>
    <w:rsid w:val="00AC4E11"/>
    <w:rsid w:val="00AD1F99"/>
    <w:rsid w:val="00AE428E"/>
    <w:rsid w:val="00AE7AA2"/>
    <w:rsid w:val="00AF7F2D"/>
    <w:rsid w:val="00B036DB"/>
    <w:rsid w:val="00B10B5B"/>
    <w:rsid w:val="00B22F36"/>
    <w:rsid w:val="00B27B30"/>
    <w:rsid w:val="00B45577"/>
    <w:rsid w:val="00B5019E"/>
    <w:rsid w:val="00B51D36"/>
    <w:rsid w:val="00B613A2"/>
    <w:rsid w:val="00B6375A"/>
    <w:rsid w:val="00B74C52"/>
    <w:rsid w:val="00B77416"/>
    <w:rsid w:val="00B779A4"/>
    <w:rsid w:val="00B83A53"/>
    <w:rsid w:val="00B86B89"/>
    <w:rsid w:val="00B90085"/>
    <w:rsid w:val="00B92B7A"/>
    <w:rsid w:val="00BB6179"/>
    <w:rsid w:val="00BD0CE2"/>
    <w:rsid w:val="00BE5A79"/>
    <w:rsid w:val="00C05AB6"/>
    <w:rsid w:val="00C1122D"/>
    <w:rsid w:val="00C3126B"/>
    <w:rsid w:val="00C465A1"/>
    <w:rsid w:val="00C51F42"/>
    <w:rsid w:val="00C65FD6"/>
    <w:rsid w:val="00C775F0"/>
    <w:rsid w:val="00C82E85"/>
    <w:rsid w:val="00C860AF"/>
    <w:rsid w:val="00C86D43"/>
    <w:rsid w:val="00C97D82"/>
    <w:rsid w:val="00CA01A0"/>
    <w:rsid w:val="00CB16D1"/>
    <w:rsid w:val="00CC6375"/>
    <w:rsid w:val="00CC722B"/>
    <w:rsid w:val="00CD026B"/>
    <w:rsid w:val="00CD0414"/>
    <w:rsid w:val="00CE200C"/>
    <w:rsid w:val="00CE61B9"/>
    <w:rsid w:val="00CF3F80"/>
    <w:rsid w:val="00CF5771"/>
    <w:rsid w:val="00D07B50"/>
    <w:rsid w:val="00D146D0"/>
    <w:rsid w:val="00D37663"/>
    <w:rsid w:val="00D40840"/>
    <w:rsid w:val="00D42170"/>
    <w:rsid w:val="00D436EE"/>
    <w:rsid w:val="00D47D57"/>
    <w:rsid w:val="00D50E60"/>
    <w:rsid w:val="00D51339"/>
    <w:rsid w:val="00D52291"/>
    <w:rsid w:val="00D70202"/>
    <w:rsid w:val="00D73702"/>
    <w:rsid w:val="00D815E0"/>
    <w:rsid w:val="00DA3CD9"/>
    <w:rsid w:val="00DC3BAB"/>
    <w:rsid w:val="00DC4386"/>
    <w:rsid w:val="00DF5006"/>
    <w:rsid w:val="00E0044C"/>
    <w:rsid w:val="00E03584"/>
    <w:rsid w:val="00E129AE"/>
    <w:rsid w:val="00E14D15"/>
    <w:rsid w:val="00E16150"/>
    <w:rsid w:val="00E176B1"/>
    <w:rsid w:val="00E37B2F"/>
    <w:rsid w:val="00E407ED"/>
    <w:rsid w:val="00E4544C"/>
    <w:rsid w:val="00E60C92"/>
    <w:rsid w:val="00E619D5"/>
    <w:rsid w:val="00E61EB8"/>
    <w:rsid w:val="00E832C3"/>
    <w:rsid w:val="00E900D5"/>
    <w:rsid w:val="00E9132B"/>
    <w:rsid w:val="00E91813"/>
    <w:rsid w:val="00E95393"/>
    <w:rsid w:val="00EA141F"/>
    <w:rsid w:val="00EB1EE1"/>
    <w:rsid w:val="00EB5EF8"/>
    <w:rsid w:val="00ED7B90"/>
    <w:rsid w:val="00F00288"/>
    <w:rsid w:val="00F02E8D"/>
    <w:rsid w:val="00F10961"/>
    <w:rsid w:val="00F17B8D"/>
    <w:rsid w:val="00F24AE2"/>
    <w:rsid w:val="00F41554"/>
    <w:rsid w:val="00F41BFF"/>
    <w:rsid w:val="00F54CAA"/>
    <w:rsid w:val="00F56AD0"/>
    <w:rsid w:val="00F65D0C"/>
    <w:rsid w:val="00F87DA8"/>
    <w:rsid w:val="00F91128"/>
    <w:rsid w:val="00F91F3A"/>
    <w:rsid w:val="00F92856"/>
    <w:rsid w:val="00F95172"/>
    <w:rsid w:val="00FB6056"/>
    <w:rsid w:val="00FB7483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7C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5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EF8"/>
  </w:style>
  <w:style w:type="paragraph" w:styleId="Footer">
    <w:name w:val="footer"/>
    <w:basedOn w:val="Normal"/>
    <w:link w:val="FooterChar"/>
    <w:uiPriority w:val="99"/>
    <w:unhideWhenUsed/>
    <w:rsid w:val="00EB5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EF8"/>
  </w:style>
  <w:style w:type="paragraph" w:styleId="ListParagraph">
    <w:name w:val="List Paragraph"/>
    <w:basedOn w:val="Normal"/>
    <w:uiPriority w:val="34"/>
    <w:qFormat/>
    <w:rsid w:val="00CA0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B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B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B6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5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EF8"/>
  </w:style>
  <w:style w:type="paragraph" w:styleId="Footer">
    <w:name w:val="footer"/>
    <w:basedOn w:val="Normal"/>
    <w:link w:val="FooterChar"/>
    <w:uiPriority w:val="99"/>
    <w:unhideWhenUsed/>
    <w:rsid w:val="00EB5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EF8"/>
  </w:style>
  <w:style w:type="paragraph" w:styleId="ListParagraph">
    <w:name w:val="List Paragraph"/>
    <w:basedOn w:val="Normal"/>
    <w:uiPriority w:val="34"/>
    <w:qFormat/>
    <w:rsid w:val="00CA0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B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B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B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8C2A-E67A-44EC-A96B-541F4F90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2846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DC_Kasongan</dc:creator>
  <cp:lastModifiedBy>HP</cp:lastModifiedBy>
  <cp:revision>14</cp:revision>
  <cp:lastPrinted>2022-09-21T07:39:00Z</cp:lastPrinted>
  <dcterms:created xsi:type="dcterms:W3CDTF">2022-04-12T07:21:00Z</dcterms:created>
  <dcterms:modified xsi:type="dcterms:W3CDTF">2022-09-21T07:39:00Z</dcterms:modified>
</cp:coreProperties>
</file>